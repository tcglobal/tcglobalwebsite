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71B0" w:rsidRPr="00061A56" w:rsidRDefault="00AE71B0" w:rsidP="00061A56">
      <w:pPr>
        <w:pStyle w:val="Heading1"/>
        <w:jc w:val="center"/>
        <w:rPr>
          <w:rFonts w:ascii="Century Gothic" w:hAnsi="Century Gothic" w:cs="Tahoma"/>
          <w:szCs w:val="20"/>
        </w:rPr>
      </w:pPr>
      <w:r w:rsidRPr="00061A56">
        <w:rPr>
          <w:rFonts w:ascii="Century Gothic" w:hAnsi="Century Gothic" w:cs="Tahoma"/>
          <w:szCs w:val="20"/>
        </w:rPr>
        <w:t>LAKSHMI SAIRAM PALETI</w:t>
      </w:r>
    </w:p>
    <w:p w:rsidR="00AE71B0" w:rsidRPr="00061A56" w:rsidRDefault="00AE71B0" w:rsidP="00061A56">
      <w:pPr>
        <w:pStyle w:val="Normal3"/>
        <w:pBdr>
          <w:top w:val="none" w:sz="0" w:space="0" w:color="auto"/>
          <w:left w:val="none" w:sz="0" w:space="0" w:color="auto"/>
          <w:bottom w:val="single" w:sz="18" w:space="1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after="0" w:line="240" w:lineRule="auto"/>
        <w:jc w:val="center"/>
        <w:rPr>
          <w:rFonts w:ascii="Century Gothic" w:hAnsi="Century Gothic" w:cs="Tahoma"/>
          <w:bCs/>
          <w:sz w:val="20"/>
          <w:szCs w:val="20"/>
        </w:rPr>
      </w:pPr>
      <w:r w:rsidRPr="00061A56">
        <w:rPr>
          <w:rFonts w:ascii="Century Gothic" w:hAnsi="Century Gothic" w:cs="Tahoma"/>
          <w:bCs/>
          <w:sz w:val="20"/>
          <w:szCs w:val="20"/>
        </w:rPr>
        <w:t>E</w:t>
      </w:r>
      <w:r w:rsidR="00F515BA" w:rsidRPr="00061A56">
        <w:rPr>
          <w:rFonts w:ascii="Century Gothic" w:hAnsi="Century Gothic" w:cs="Tahoma"/>
          <w:bCs/>
          <w:sz w:val="20"/>
          <w:szCs w:val="20"/>
        </w:rPr>
        <w:t>-M</w:t>
      </w:r>
      <w:r w:rsidRPr="00061A56">
        <w:rPr>
          <w:rFonts w:ascii="Century Gothic" w:hAnsi="Century Gothic" w:cs="Tahoma"/>
          <w:bCs/>
          <w:sz w:val="20"/>
          <w:szCs w:val="20"/>
        </w:rPr>
        <w:t>ail: spawsai@gmail.com</w:t>
      </w:r>
      <w:r w:rsidR="00F515BA" w:rsidRPr="00061A56">
        <w:rPr>
          <w:rFonts w:ascii="Century Gothic" w:hAnsi="Century Gothic" w:cs="Tahoma"/>
          <w:bCs/>
          <w:sz w:val="20"/>
          <w:szCs w:val="20"/>
        </w:rPr>
        <w:t xml:space="preserve"> || </w:t>
      </w:r>
      <w:r w:rsidRPr="00061A56">
        <w:rPr>
          <w:rFonts w:ascii="Century Gothic" w:hAnsi="Century Gothic" w:cs="Tahoma"/>
          <w:bCs/>
          <w:sz w:val="20"/>
          <w:szCs w:val="20"/>
        </w:rPr>
        <w:t xml:space="preserve">Mobile </w:t>
      </w:r>
      <w:r w:rsidR="00F515BA" w:rsidRPr="00061A56">
        <w:rPr>
          <w:rFonts w:ascii="Century Gothic" w:hAnsi="Century Gothic" w:cs="Tahoma"/>
          <w:bCs/>
          <w:sz w:val="20"/>
          <w:szCs w:val="20"/>
        </w:rPr>
        <w:t>N</w:t>
      </w:r>
      <w:r w:rsidRPr="00061A56">
        <w:rPr>
          <w:rFonts w:ascii="Century Gothic" w:hAnsi="Century Gothic" w:cs="Tahoma"/>
          <w:bCs/>
          <w:sz w:val="20"/>
          <w:szCs w:val="20"/>
        </w:rPr>
        <w:t>o</w:t>
      </w:r>
      <w:r w:rsidR="00F515BA" w:rsidRPr="00061A56">
        <w:rPr>
          <w:rFonts w:ascii="Century Gothic" w:hAnsi="Century Gothic" w:cs="Tahoma"/>
          <w:bCs/>
          <w:sz w:val="20"/>
          <w:szCs w:val="20"/>
        </w:rPr>
        <w:t>.</w:t>
      </w:r>
      <w:r w:rsidRPr="00061A56">
        <w:rPr>
          <w:rFonts w:ascii="Century Gothic" w:hAnsi="Century Gothic" w:cs="Tahoma"/>
          <w:bCs/>
          <w:sz w:val="20"/>
          <w:szCs w:val="20"/>
        </w:rPr>
        <w:t xml:space="preserve">: </w:t>
      </w:r>
      <w:r w:rsidR="00F515BA" w:rsidRPr="00061A56">
        <w:rPr>
          <w:rFonts w:ascii="Century Gothic" w:hAnsi="Century Gothic" w:cs="Tahoma"/>
          <w:bCs/>
          <w:sz w:val="20"/>
          <w:szCs w:val="20"/>
        </w:rPr>
        <w:t>+91-</w:t>
      </w:r>
      <w:r w:rsidRPr="00061A56">
        <w:rPr>
          <w:rFonts w:ascii="Century Gothic" w:hAnsi="Century Gothic" w:cs="Tahoma"/>
          <w:bCs/>
          <w:sz w:val="20"/>
          <w:szCs w:val="20"/>
        </w:rPr>
        <w:t>9866534051</w:t>
      </w:r>
    </w:p>
    <w:p w:rsidR="00F515BA" w:rsidRPr="00061A56" w:rsidRDefault="00F515BA" w:rsidP="00061A56">
      <w:pPr>
        <w:pStyle w:val="Heading1"/>
        <w:jc w:val="center"/>
        <w:rPr>
          <w:rFonts w:ascii="Century Gothic" w:hAnsi="Century Gothic" w:cs="Tahoma"/>
          <w:sz w:val="22"/>
          <w:szCs w:val="20"/>
        </w:rPr>
      </w:pPr>
      <w:r w:rsidRPr="00061A56">
        <w:rPr>
          <w:rFonts w:ascii="Century Gothic" w:hAnsi="Century Gothic" w:cs="Tahoma"/>
          <w:sz w:val="22"/>
          <w:szCs w:val="20"/>
        </w:rPr>
        <w:t xml:space="preserve">Academic Content Writer – </w:t>
      </w:r>
      <w:r w:rsidR="006C4B65" w:rsidRPr="00061A56">
        <w:rPr>
          <w:rFonts w:ascii="Century Gothic" w:hAnsi="Century Gothic" w:cs="Tahoma"/>
          <w:sz w:val="22"/>
          <w:szCs w:val="20"/>
        </w:rPr>
        <w:t xml:space="preserve">Lead </w:t>
      </w:r>
      <w:r w:rsidRPr="00061A56">
        <w:rPr>
          <w:rFonts w:ascii="Century Gothic" w:hAnsi="Century Gothic" w:cs="Tahoma"/>
          <w:sz w:val="22"/>
          <w:szCs w:val="20"/>
        </w:rPr>
        <w:t>Content Developer</w:t>
      </w:r>
    </w:p>
    <w:p w:rsidR="00402A67" w:rsidRPr="00402A67" w:rsidRDefault="00F515BA" w:rsidP="007648E1">
      <w:pPr>
        <w:pStyle w:val="Heading1"/>
        <w:jc w:val="center"/>
      </w:pPr>
      <w:r w:rsidRPr="00F4555A">
        <w:rPr>
          <w:rFonts w:ascii="Century Gothic" w:hAnsi="Century Gothic" w:cs="Tahoma"/>
          <w:sz w:val="20"/>
          <w:szCs w:val="20"/>
        </w:rPr>
        <w:t>Subject Specialisation: Physics</w:t>
      </w:r>
    </w:p>
    <w:p w:rsidR="003E35EA" w:rsidRPr="00061A56" w:rsidRDefault="00061A56" w:rsidP="008835D4">
      <w:pPr>
        <w:pStyle w:val="Normal3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B4C6E7" w:themeFill="accent1" w:themeFillTint="66"/>
        <w:spacing w:after="0" w:line="240" w:lineRule="auto"/>
        <w:jc w:val="both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SUMMARY</w:t>
      </w:r>
    </w:p>
    <w:p w:rsidR="00061A56" w:rsidRDefault="00061A56" w:rsidP="00061A56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Quality-focused with </w:t>
      </w:r>
      <w:r w:rsidR="002765A2" w:rsidRPr="00061A56">
        <w:rPr>
          <w:rFonts w:ascii="Century Gothic" w:hAnsi="Century Gothic" w:cs="Tahoma"/>
          <w:sz w:val="20"/>
          <w:szCs w:val="20"/>
        </w:rPr>
        <w:t>7 years’</w:t>
      </w:r>
      <w:r w:rsidR="00546610">
        <w:rPr>
          <w:rFonts w:ascii="Century Gothic" w:hAnsi="Century Gothic" w:cs="Tahoma"/>
          <w:sz w:val="20"/>
          <w:szCs w:val="20"/>
        </w:rPr>
        <w:t xml:space="preserve"> </w:t>
      </w:r>
      <w:r w:rsidR="00AC4EBF" w:rsidRPr="00061A56">
        <w:rPr>
          <w:rFonts w:ascii="Century Gothic" w:hAnsi="Century Gothic" w:cs="Tahoma"/>
          <w:sz w:val="20"/>
          <w:szCs w:val="20"/>
        </w:rPr>
        <w:t xml:space="preserve">academic writing experience </w:t>
      </w:r>
      <w:r>
        <w:rPr>
          <w:rFonts w:ascii="Century Gothic" w:hAnsi="Century Gothic" w:cs="Tahoma"/>
          <w:sz w:val="20"/>
          <w:szCs w:val="20"/>
        </w:rPr>
        <w:t>in Physics</w:t>
      </w:r>
      <w:r w:rsidR="00D2291F">
        <w:rPr>
          <w:rFonts w:ascii="Century Gothic" w:hAnsi="Century Gothic" w:cs="Tahoma"/>
          <w:sz w:val="20"/>
          <w:szCs w:val="20"/>
        </w:rPr>
        <w:t xml:space="preserve"> along with teaching and teacher training</w:t>
      </w:r>
      <w:r>
        <w:rPr>
          <w:rFonts w:ascii="Century Gothic" w:hAnsi="Century Gothic" w:cs="Tahoma"/>
          <w:sz w:val="20"/>
          <w:szCs w:val="20"/>
        </w:rPr>
        <w:t>.</w:t>
      </w:r>
    </w:p>
    <w:p w:rsidR="00AC4EBF" w:rsidRPr="00061A56" w:rsidRDefault="00061A56" w:rsidP="00061A56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Experienced in creating s</w:t>
      </w:r>
      <w:r w:rsidR="003E35EA" w:rsidRPr="00061A56">
        <w:rPr>
          <w:rFonts w:ascii="Century Gothic" w:hAnsi="Century Gothic" w:cs="Tahoma"/>
          <w:sz w:val="20"/>
          <w:szCs w:val="20"/>
        </w:rPr>
        <w:t xml:space="preserve">toryboards, </w:t>
      </w:r>
      <w:r w:rsidR="00AC4EBF" w:rsidRPr="00061A56">
        <w:rPr>
          <w:rFonts w:ascii="Century Gothic" w:hAnsi="Century Gothic" w:cs="Tahoma"/>
          <w:sz w:val="20"/>
          <w:szCs w:val="20"/>
        </w:rPr>
        <w:t xml:space="preserve">user interface and </w:t>
      </w:r>
      <w:r w:rsidR="003E35EA" w:rsidRPr="00061A56">
        <w:rPr>
          <w:rFonts w:ascii="Century Gothic" w:hAnsi="Century Gothic" w:cs="Tahoma"/>
          <w:sz w:val="20"/>
          <w:szCs w:val="20"/>
        </w:rPr>
        <w:t>ID theories in WBT (Web Based Training)/ CBT (Computer Based Training)</w:t>
      </w:r>
      <w:r w:rsidR="00546610">
        <w:rPr>
          <w:rFonts w:ascii="Century Gothic" w:hAnsi="Century Gothic" w:cs="Tahoma"/>
          <w:sz w:val="20"/>
          <w:szCs w:val="20"/>
        </w:rPr>
        <w:t>.</w:t>
      </w:r>
    </w:p>
    <w:p w:rsidR="003E35EA" w:rsidRPr="00061A56" w:rsidRDefault="003E35EA" w:rsidP="00061A56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Demonstrate remarkable ability to grasp technical concepts quickly and verify completeness, accuracy, and quality of documents. Recognized for producing consistently clear and coherent documents within stringent deadlines.</w:t>
      </w:r>
    </w:p>
    <w:p w:rsidR="00061A56" w:rsidRDefault="003E35EA" w:rsidP="00061A56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Powered with well-honed conceptualization, communication, and listening skills, along with a keen eye for detail.</w:t>
      </w:r>
    </w:p>
    <w:p w:rsidR="00546610" w:rsidRDefault="00061A56" w:rsidP="00061A56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546610">
        <w:rPr>
          <w:rFonts w:ascii="Century Gothic" w:hAnsi="Century Gothic" w:cs="Tahoma"/>
          <w:sz w:val="20"/>
          <w:szCs w:val="20"/>
        </w:rPr>
        <w:t>Adept at refining complex information into clear, easy to follow multi-chapter books and support documents</w:t>
      </w:r>
      <w:r w:rsidR="00546610" w:rsidRPr="00546610">
        <w:rPr>
          <w:rFonts w:ascii="Century Gothic" w:hAnsi="Century Gothic" w:cs="Tahoma"/>
          <w:sz w:val="20"/>
          <w:szCs w:val="20"/>
        </w:rPr>
        <w:t>.</w:t>
      </w:r>
    </w:p>
    <w:p w:rsidR="00402A67" w:rsidRPr="00F4555A" w:rsidRDefault="003E35EA" w:rsidP="00CB587D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F4555A">
        <w:rPr>
          <w:rFonts w:ascii="Century Gothic" w:hAnsi="Century Gothic" w:cs="Tahoma"/>
          <w:sz w:val="20"/>
          <w:szCs w:val="20"/>
        </w:rPr>
        <w:t>Equipped with strong multitasking, interpersonal, and teamwork aptitude; able to prioritize and complete tasks in a fiercely competitive, challenging, and fast-paced environment.</w:t>
      </w:r>
    </w:p>
    <w:p w:rsidR="003E35EA" w:rsidRPr="00061A56" w:rsidRDefault="003E35EA" w:rsidP="008835D4">
      <w:pPr>
        <w:pStyle w:val="Normal3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B4C6E7" w:themeFill="accent1" w:themeFillTint="66"/>
        <w:spacing w:after="0" w:line="240" w:lineRule="auto"/>
        <w:jc w:val="both"/>
        <w:rPr>
          <w:rFonts w:ascii="Century Gothic" w:hAnsi="Century Gothic" w:cs="Tahoma"/>
          <w:b/>
          <w:sz w:val="20"/>
          <w:szCs w:val="20"/>
        </w:rPr>
      </w:pPr>
      <w:r w:rsidRPr="00061A56">
        <w:rPr>
          <w:rFonts w:ascii="Century Gothic" w:hAnsi="Century Gothic" w:cs="Tahoma"/>
          <w:b/>
          <w:sz w:val="20"/>
          <w:szCs w:val="20"/>
        </w:rPr>
        <w:t xml:space="preserve">COMPETENCY </w:t>
      </w:r>
    </w:p>
    <w:p w:rsidR="00F33CDC" w:rsidRPr="00061A56" w:rsidRDefault="00F33CDC" w:rsidP="008835D4">
      <w:pPr>
        <w:pStyle w:val="Normal3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B4C6E7" w:themeFill="accent1" w:themeFillTint="66"/>
        <w:spacing w:after="0" w:line="240" w:lineRule="auto"/>
        <w:jc w:val="both"/>
        <w:rPr>
          <w:rFonts w:ascii="Century Gothic" w:hAnsi="Century Gothic" w:cs="Tahoma"/>
          <w:sz w:val="20"/>
          <w:szCs w:val="20"/>
        </w:rPr>
        <w:sectPr w:rsidR="00F33CDC" w:rsidRPr="00061A56" w:rsidSect="00AC4EBF">
          <w:pgSz w:w="11906" w:h="16838" w:code="9"/>
          <w:pgMar w:top="1021" w:right="1021" w:bottom="1021" w:left="1021" w:header="720" w:footer="709" w:gutter="0"/>
          <w:cols w:space="720"/>
          <w:docGrid w:linePitch="600" w:charSpace="32768"/>
        </w:sectPr>
      </w:pPr>
    </w:p>
    <w:p w:rsidR="003E35EA" w:rsidRPr="00061A56" w:rsidRDefault="003E35EA" w:rsidP="00061A56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lastRenderedPageBreak/>
        <w:t>Writing and Design</w:t>
      </w:r>
    </w:p>
    <w:p w:rsidR="00F33CDC" w:rsidRPr="00061A56" w:rsidRDefault="00F33CDC" w:rsidP="00061A56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Content Writing &amp; Editing</w:t>
      </w:r>
    </w:p>
    <w:p w:rsidR="00F33CDC" w:rsidRPr="00061A56" w:rsidRDefault="00F33CDC" w:rsidP="00061A56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Web Training</w:t>
      </w:r>
    </w:p>
    <w:p w:rsidR="00F33CDC" w:rsidRDefault="00F33CDC" w:rsidP="00061A56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Teaching</w:t>
      </w:r>
    </w:p>
    <w:p w:rsidR="00D2291F" w:rsidRPr="00061A56" w:rsidRDefault="00D2291F" w:rsidP="00061A56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lastRenderedPageBreak/>
        <w:t>Teacher Training</w:t>
      </w:r>
    </w:p>
    <w:p w:rsidR="003E35EA" w:rsidRPr="00061A56" w:rsidRDefault="003E35EA" w:rsidP="00061A56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Innovative Strategies and Techniques</w:t>
      </w:r>
    </w:p>
    <w:p w:rsidR="003E35EA" w:rsidRPr="00061A56" w:rsidRDefault="00D2291F" w:rsidP="00061A56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Team Building</w:t>
      </w:r>
    </w:p>
    <w:p w:rsidR="003E35EA" w:rsidRPr="00061A56" w:rsidRDefault="003E35EA" w:rsidP="00061A56">
      <w:pPr>
        <w:pStyle w:val="ListParagraph"/>
        <w:numPr>
          <w:ilvl w:val="0"/>
          <w:numId w:val="29"/>
        </w:numPr>
        <w:spacing w:after="6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Project Document Conversion and Completion</w:t>
      </w:r>
    </w:p>
    <w:p w:rsidR="00F33CDC" w:rsidRPr="00061A56" w:rsidRDefault="00F33CDC" w:rsidP="00061A56">
      <w:pPr>
        <w:spacing w:after="60"/>
        <w:jc w:val="both"/>
        <w:rPr>
          <w:rFonts w:ascii="Century Gothic" w:hAnsi="Century Gothic" w:cs="Tahoma"/>
          <w:sz w:val="20"/>
          <w:szCs w:val="20"/>
        </w:rPr>
        <w:sectPr w:rsidR="00F33CDC" w:rsidRPr="00061A56" w:rsidSect="00F33CDC">
          <w:type w:val="continuous"/>
          <w:pgSz w:w="11906" w:h="16838" w:code="9"/>
          <w:pgMar w:top="1021" w:right="1021" w:bottom="1021" w:left="1021" w:header="720" w:footer="709" w:gutter="0"/>
          <w:cols w:num="2" w:space="720"/>
          <w:docGrid w:linePitch="600" w:charSpace="32768"/>
        </w:sectPr>
      </w:pPr>
    </w:p>
    <w:p w:rsidR="00402A67" w:rsidRPr="00061A56" w:rsidRDefault="003E35EA" w:rsidP="007F2889">
      <w:pPr>
        <w:spacing w:after="60" w:line="240" w:lineRule="exact"/>
        <w:jc w:val="both"/>
        <w:rPr>
          <w:rFonts w:ascii="Century Gothic" w:hAnsi="Century Gothic"/>
          <w:color w:val="636363"/>
          <w:sz w:val="20"/>
          <w:szCs w:val="20"/>
          <w:shd w:val="clear" w:color="auto" w:fill="FFFFFF"/>
        </w:rPr>
      </w:pPr>
      <w:r w:rsidRPr="00061A56">
        <w:rPr>
          <w:rFonts w:ascii="Century Gothic" w:hAnsi="Century Gothic" w:cs="Tahoma"/>
          <w:sz w:val="20"/>
          <w:szCs w:val="20"/>
        </w:rPr>
        <w:lastRenderedPageBreak/>
        <w:t xml:space="preserve">Clearly and concisely write, edit, and maintain high-quality publications, solution documents, product release and application notes, reference guides and instructions. </w:t>
      </w:r>
    </w:p>
    <w:p w:rsidR="00AC4EBF" w:rsidRPr="00061A56" w:rsidRDefault="00AC4EBF" w:rsidP="008835D4">
      <w:pPr>
        <w:pStyle w:val="Normal3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B4C6E7" w:themeFill="accent1" w:themeFillTint="66"/>
        <w:spacing w:after="0" w:line="240" w:lineRule="auto"/>
        <w:jc w:val="both"/>
        <w:rPr>
          <w:rFonts w:ascii="Century Gothic" w:hAnsi="Century Gothic" w:cs="Tahoma"/>
          <w:b/>
          <w:sz w:val="20"/>
          <w:szCs w:val="20"/>
        </w:rPr>
      </w:pPr>
      <w:r w:rsidRPr="00061A56">
        <w:rPr>
          <w:rFonts w:ascii="Century Gothic" w:hAnsi="Century Gothic" w:cs="Tahoma"/>
          <w:b/>
          <w:sz w:val="20"/>
          <w:szCs w:val="20"/>
        </w:rPr>
        <w:t>WORK EXPOSURE</w:t>
      </w:r>
    </w:p>
    <w:p w:rsidR="00AE71B0" w:rsidRPr="00546610" w:rsidRDefault="00D2291F" w:rsidP="00546610">
      <w:pPr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 xml:space="preserve">Senior Author at </w:t>
      </w:r>
      <w:r w:rsidR="009A555E" w:rsidRPr="00546610">
        <w:rPr>
          <w:rFonts w:ascii="Century Gothic" w:hAnsi="Century Gothic" w:cs="Tahoma"/>
          <w:b/>
          <w:bCs/>
          <w:sz w:val="20"/>
          <w:szCs w:val="20"/>
        </w:rPr>
        <w:t>ANSR Source Pvt</w:t>
      </w:r>
      <w:r w:rsidR="00AC4EBF" w:rsidRPr="00546610">
        <w:rPr>
          <w:rFonts w:ascii="Century Gothic" w:hAnsi="Century Gothic" w:cs="Tahoma"/>
          <w:b/>
          <w:bCs/>
          <w:sz w:val="20"/>
          <w:szCs w:val="20"/>
        </w:rPr>
        <w:t>.</w:t>
      </w:r>
      <w:r w:rsidR="009A555E" w:rsidRPr="00546610">
        <w:rPr>
          <w:rFonts w:ascii="Century Gothic" w:hAnsi="Century Gothic" w:cs="Tahoma"/>
          <w:b/>
          <w:bCs/>
          <w:sz w:val="20"/>
          <w:szCs w:val="20"/>
        </w:rPr>
        <w:t xml:space="preserve"> Ltd</w:t>
      </w:r>
      <w:r w:rsidR="00AC4EBF" w:rsidRPr="00546610">
        <w:rPr>
          <w:rFonts w:ascii="Century Gothic" w:hAnsi="Century Gothic" w:cs="Tahoma"/>
          <w:b/>
          <w:bCs/>
          <w:sz w:val="20"/>
          <w:szCs w:val="20"/>
        </w:rPr>
        <w:t>.</w:t>
      </w:r>
      <w:r w:rsidR="00546610">
        <w:rPr>
          <w:rFonts w:ascii="Century Gothic" w:hAnsi="Century Gothic" w:cs="Tahoma"/>
          <w:b/>
          <w:bCs/>
          <w:sz w:val="20"/>
          <w:szCs w:val="20"/>
        </w:rPr>
        <w:t xml:space="preserve"> (</w:t>
      </w:r>
      <w:r w:rsidR="00AC4EBF" w:rsidRPr="00546610">
        <w:rPr>
          <w:rFonts w:ascii="Century Gothic" w:hAnsi="Century Gothic" w:cs="Tahoma"/>
          <w:b/>
          <w:bCs/>
          <w:sz w:val="20"/>
          <w:szCs w:val="20"/>
        </w:rPr>
        <w:t>S</w:t>
      </w:r>
      <w:r w:rsidR="00117650" w:rsidRPr="00546610">
        <w:rPr>
          <w:rFonts w:ascii="Century Gothic" w:hAnsi="Century Gothic" w:cs="Tahoma"/>
          <w:b/>
          <w:bCs/>
          <w:sz w:val="20"/>
          <w:szCs w:val="20"/>
        </w:rPr>
        <w:t>ince</w:t>
      </w:r>
      <w:r w:rsidR="008835D4">
        <w:rPr>
          <w:rFonts w:ascii="Century Gothic" w:hAnsi="Century Gothic" w:cs="Tahoma"/>
          <w:b/>
          <w:bCs/>
          <w:sz w:val="20"/>
          <w:szCs w:val="20"/>
        </w:rPr>
        <w:t xml:space="preserve"> </w:t>
      </w:r>
      <w:r w:rsidR="00117650" w:rsidRPr="00546610">
        <w:rPr>
          <w:rFonts w:ascii="Century Gothic" w:hAnsi="Century Gothic" w:cs="Tahoma"/>
          <w:b/>
          <w:bCs/>
          <w:sz w:val="20"/>
          <w:szCs w:val="20"/>
        </w:rPr>
        <w:t>Jan</w:t>
      </w:r>
      <w:r w:rsidR="00AC4EBF" w:rsidRPr="00546610">
        <w:rPr>
          <w:rFonts w:ascii="Century Gothic" w:hAnsi="Century Gothic" w:cs="Tahoma"/>
          <w:b/>
          <w:bCs/>
          <w:sz w:val="20"/>
          <w:szCs w:val="20"/>
        </w:rPr>
        <w:t>’</w:t>
      </w:r>
      <w:r w:rsidR="00AE71B0" w:rsidRPr="00546610">
        <w:rPr>
          <w:rFonts w:ascii="Century Gothic" w:hAnsi="Century Gothic" w:cs="Tahoma"/>
          <w:b/>
          <w:bCs/>
          <w:sz w:val="20"/>
          <w:szCs w:val="20"/>
        </w:rPr>
        <w:t>1</w:t>
      </w:r>
      <w:r w:rsidR="009A555E" w:rsidRPr="00546610">
        <w:rPr>
          <w:rFonts w:ascii="Century Gothic" w:hAnsi="Century Gothic" w:cs="Tahoma"/>
          <w:b/>
          <w:bCs/>
          <w:sz w:val="20"/>
          <w:szCs w:val="20"/>
        </w:rPr>
        <w:t>8</w:t>
      </w:r>
      <w:r w:rsidR="00546610">
        <w:rPr>
          <w:rFonts w:ascii="Century Gothic" w:hAnsi="Century Gothic" w:cs="Tahoma"/>
          <w:b/>
          <w:bCs/>
          <w:sz w:val="20"/>
          <w:szCs w:val="20"/>
        </w:rPr>
        <w:t>)</w:t>
      </w:r>
    </w:p>
    <w:p w:rsidR="002765A2" w:rsidRPr="00061A56" w:rsidRDefault="00F33CDC" w:rsidP="008835D4">
      <w:pPr>
        <w:pStyle w:val="ListParagraph"/>
        <w:numPr>
          <w:ilvl w:val="0"/>
          <w:numId w:val="29"/>
        </w:numPr>
        <w:spacing w:before="40" w:after="4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Penned down</w:t>
      </w:r>
      <w:r w:rsidR="002765A2" w:rsidRPr="00061A56">
        <w:rPr>
          <w:rFonts w:ascii="Century Gothic" w:hAnsi="Century Gothic" w:cs="Tahoma"/>
          <w:sz w:val="20"/>
          <w:szCs w:val="20"/>
        </w:rPr>
        <w:t xml:space="preserve"> content and supplement materials for chapters of a textbook for Caribbean K-12 projects.</w:t>
      </w:r>
    </w:p>
    <w:p w:rsidR="00CE33E6" w:rsidRPr="00061A56" w:rsidRDefault="00CE33E6" w:rsidP="008835D4">
      <w:pPr>
        <w:pStyle w:val="ListParagraph"/>
        <w:numPr>
          <w:ilvl w:val="0"/>
          <w:numId w:val="29"/>
        </w:numPr>
        <w:spacing w:before="40" w:after="4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Actively involved in:</w:t>
      </w:r>
    </w:p>
    <w:p w:rsidR="002765A2" w:rsidRPr="00061A56" w:rsidRDefault="00CE33E6" w:rsidP="008835D4">
      <w:pPr>
        <w:pStyle w:val="ListParagraph"/>
        <w:numPr>
          <w:ilvl w:val="1"/>
          <w:numId w:val="29"/>
        </w:numPr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Designing</w:t>
      </w:r>
      <w:r w:rsidR="002765A2" w:rsidRPr="00061A56">
        <w:rPr>
          <w:rFonts w:ascii="Century Gothic" w:hAnsi="Century Gothic" w:cs="Tahoma"/>
          <w:sz w:val="20"/>
          <w:szCs w:val="20"/>
        </w:rPr>
        <w:t xml:space="preserve"> PowerPoint based storyboards for Capria Venture Base camp.</w:t>
      </w:r>
    </w:p>
    <w:p w:rsidR="002765A2" w:rsidRPr="00061A56" w:rsidRDefault="002765A2" w:rsidP="008835D4">
      <w:pPr>
        <w:pStyle w:val="ListParagraph"/>
        <w:numPr>
          <w:ilvl w:val="1"/>
          <w:numId w:val="29"/>
        </w:numPr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Creat</w:t>
      </w:r>
      <w:r w:rsidR="00CE33E6" w:rsidRPr="00061A56">
        <w:rPr>
          <w:rFonts w:ascii="Century Gothic" w:hAnsi="Century Gothic" w:cs="Tahoma"/>
          <w:sz w:val="20"/>
          <w:szCs w:val="20"/>
        </w:rPr>
        <w:t>ing</w:t>
      </w:r>
      <w:r w:rsidRPr="00061A56">
        <w:rPr>
          <w:rFonts w:ascii="Century Gothic" w:hAnsi="Century Gothic" w:cs="Tahoma"/>
          <w:sz w:val="20"/>
          <w:szCs w:val="20"/>
        </w:rPr>
        <w:t xml:space="preserve"> image descriptions and alt text for all the interactive activities present in various courses offered by Tulane University.</w:t>
      </w:r>
    </w:p>
    <w:p w:rsidR="002765A2" w:rsidRPr="00061A56" w:rsidRDefault="002765A2" w:rsidP="008835D4">
      <w:pPr>
        <w:pStyle w:val="ListParagraph"/>
        <w:numPr>
          <w:ilvl w:val="1"/>
          <w:numId w:val="29"/>
        </w:numPr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Review</w:t>
      </w:r>
      <w:r w:rsidR="00CE33E6" w:rsidRPr="00061A56">
        <w:rPr>
          <w:rFonts w:ascii="Century Gothic" w:hAnsi="Century Gothic" w:cs="Tahoma"/>
          <w:sz w:val="20"/>
          <w:szCs w:val="20"/>
        </w:rPr>
        <w:t>ing</w:t>
      </w:r>
      <w:r w:rsidRPr="00061A56">
        <w:rPr>
          <w:rFonts w:ascii="Century Gothic" w:hAnsi="Century Gothic" w:cs="Tahoma"/>
          <w:sz w:val="20"/>
          <w:szCs w:val="20"/>
        </w:rPr>
        <w:t xml:space="preserve"> and catalogu</w:t>
      </w:r>
      <w:r w:rsidR="00CE33E6" w:rsidRPr="00061A56">
        <w:rPr>
          <w:rFonts w:ascii="Century Gothic" w:hAnsi="Century Gothic" w:cs="Tahoma"/>
          <w:sz w:val="20"/>
          <w:szCs w:val="20"/>
        </w:rPr>
        <w:t>ing</w:t>
      </w:r>
      <w:r w:rsidRPr="00061A56">
        <w:rPr>
          <w:rFonts w:ascii="Century Gothic" w:hAnsi="Century Gothic" w:cs="Tahoma"/>
          <w:sz w:val="20"/>
          <w:szCs w:val="20"/>
        </w:rPr>
        <w:t xml:space="preserve"> the resources of various courses of Capella University.</w:t>
      </w:r>
    </w:p>
    <w:p w:rsidR="00CE33E6" w:rsidRPr="00061A56" w:rsidRDefault="00CE33E6" w:rsidP="008835D4">
      <w:pPr>
        <w:pStyle w:val="ListParagraph"/>
        <w:numPr>
          <w:ilvl w:val="0"/>
          <w:numId w:val="29"/>
        </w:numPr>
        <w:spacing w:before="40" w:after="4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Actively w</w:t>
      </w:r>
      <w:r w:rsidR="002765A2" w:rsidRPr="00061A56">
        <w:rPr>
          <w:rFonts w:ascii="Century Gothic" w:hAnsi="Century Gothic" w:cs="Tahoma"/>
          <w:sz w:val="20"/>
          <w:szCs w:val="20"/>
        </w:rPr>
        <w:t>orked on</w:t>
      </w:r>
      <w:r w:rsidRPr="00061A56">
        <w:rPr>
          <w:rFonts w:ascii="Century Gothic" w:hAnsi="Century Gothic" w:cs="Tahoma"/>
          <w:sz w:val="20"/>
          <w:szCs w:val="20"/>
        </w:rPr>
        <w:t>:</w:t>
      </w:r>
    </w:p>
    <w:p w:rsidR="00CE33E6" w:rsidRPr="00061A56" w:rsidRDefault="00CE33E6" w:rsidP="008835D4">
      <w:pPr>
        <w:pStyle w:val="ListParagraph"/>
        <w:numPr>
          <w:ilvl w:val="1"/>
          <w:numId w:val="29"/>
        </w:numPr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Content migration using creative learning management systems for prestigious universities of US such as Wake Forest and Tulane.</w:t>
      </w:r>
    </w:p>
    <w:p w:rsidR="002765A2" w:rsidRPr="00061A56" w:rsidRDefault="002765A2" w:rsidP="008835D4">
      <w:pPr>
        <w:pStyle w:val="ListParagraph"/>
        <w:numPr>
          <w:ilvl w:val="1"/>
          <w:numId w:val="29"/>
        </w:numPr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Fortuna PIX project to develop physics related chapter for grade 8 books catering British Virgin Islands.</w:t>
      </w:r>
    </w:p>
    <w:p w:rsidR="002765A2" w:rsidRPr="00061A56" w:rsidRDefault="00CE33E6" w:rsidP="008835D4">
      <w:pPr>
        <w:pStyle w:val="ListParagraph"/>
        <w:numPr>
          <w:ilvl w:val="1"/>
          <w:numId w:val="29"/>
        </w:numPr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C</w:t>
      </w:r>
      <w:r w:rsidR="002765A2" w:rsidRPr="00061A56">
        <w:rPr>
          <w:rFonts w:ascii="Century Gothic" w:hAnsi="Century Gothic" w:cs="Tahoma"/>
          <w:sz w:val="20"/>
          <w:szCs w:val="20"/>
        </w:rPr>
        <w:t>ontent migration for Bridgepoint using the learning management system.</w:t>
      </w:r>
    </w:p>
    <w:p w:rsidR="002765A2" w:rsidRPr="00061A56" w:rsidRDefault="00CE33E6" w:rsidP="008835D4">
      <w:pPr>
        <w:pStyle w:val="ListParagraph"/>
        <w:numPr>
          <w:ilvl w:val="1"/>
          <w:numId w:val="29"/>
        </w:numPr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P</w:t>
      </w:r>
      <w:r w:rsidR="002765A2" w:rsidRPr="00061A56">
        <w:rPr>
          <w:rFonts w:ascii="Century Gothic" w:hAnsi="Century Gothic" w:cs="Tahoma"/>
          <w:sz w:val="20"/>
          <w:szCs w:val="20"/>
        </w:rPr>
        <w:t>roviding valuable suggestions to the content and the respective components for all chapters of Physics related to Fpix Discipline Audit.</w:t>
      </w:r>
    </w:p>
    <w:p w:rsidR="002765A2" w:rsidRPr="00061A56" w:rsidRDefault="002765A2" w:rsidP="008835D4">
      <w:pPr>
        <w:pStyle w:val="ListParagraph"/>
        <w:numPr>
          <w:ilvl w:val="1"/>
          <w:numId w:val="29"/>
        </w:numPr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XML project related to Google learning.</w:t>
      </w:r>
    </w:p>
    <w:p w:rsidR="00F33CDC" w:rsidRPr="00061A56" w:rsidRDefault="00F33CDC" w:rsidP="008835D4">
      <w:pPr>
        <w:pStyle w:val="ListParagraph"/>
        <w:numPr>
          <w:ilvl w:val="0"/>
          <w:numId w:val="29"/>
        </w:numPr>
        <w:spacing w:before="40" w:after="4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Browsed various books and internet sites and research on assigned topics.</w:t>
      </w:r>
    </w:p>
    <w:p w:rsidR="00F33CDC" w:rsidRPr="00061A56" w:rsidRDefault="00F33CDC" w:rsidP="008835D4">
      <w:pPr>
        <w:pStyle w:val="ListParagraph"/>
        <w:numPr>
          <w:ilvl w:val="0"/>
          <w:numId w:val="29"/>
        </w:numPr>
        <w:spacing w:before="40" w:after="4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W</w:t>
      </w:r>
      <w:r w:rsidR="00546610">
        <w:rPr>
          <w:rFonts w:ascii="Century Gothic" w:hAnsi="Century Gothic" w:cs="Tahoma"/>
          <w:sz w:val="20"/>
          <w:szCs w:val="20"/>
        </w:rPr>
        <w:t xml:space="preserve">on </w:t>
      </w:r>
      <w:r w:rsidRPr="00546610">
        <w:rPr>
          <w:rFonts w:ascii="Century Gothic" w:hAnsi="Century Gothic" w:cs="Tahoma"/>
          <w:b/>
          <w:sz w:val="20"/>
          <w:szCs w:val="20"/>
        </w:rPr>
        <w:t xml:space="preserve">Spot Award </w:t>
      </w:r>
      <w:r w:rsidRPr="00061A56">
        <w:rPr>
          <w:rFonts w:ascii="Century Gothic" w:hAnsi="Century Gothic" w:cs="Tahoma"/>
          <w:sz w:val="20"/>
          <w:szCs w:val="20"/>
        </w:rPr>
        <w:t xml:space="preserve">thrice in a span of 1 year. </w:t>
      </w:r>
    </w:p>
    <w:p w:rsidR="00546610" w:rsidRPr="004C7E1B" w:rsidRDefault="00F33CDC" w:rsidP="00EE3884">
      <w:pPr>
        <w:pStyle w:val="ListParagraph"/>
        <w:numPr>
          <w:ilvl w:val="0"/>
          <w:numId w:val="29"/>
        </w:numPr>
        <w:spacing w:before="40" w:after="40"/>
        <w:ind w:left="426" w:hanging="426"/>
        <w:jc w:val="both"/>
        <w:rPr>
          <w:rFonts w:ascii="Century Gothic" w:hAnsi="Century Gothic" w:cs="Tahoma"/>
          <w:b/>
          <w:bCs/>
          <w:color w:val="808080" w:themeColor="background1" w:themeShade="80"/>
          <w:sz w:val="20"/>
          <w:szCs w:val="20"/>
        </w:rPr>
      </w:pPr>
      <w:r w:rsidRPr="007F2889">
        <w:rPr>
          <w:rFonts w:ascii="Century Gothic" w:hAnsi="Century Gothic" w:cs="Tahoma"/>
          <w:sz w:val="20"/>
          <w:szCs w:val="20"/>
        </w:rPr>
        <w:t>Appreciated by the Google Project Head Dixie, after completion of XML project effectively on time.</w:t>
      </w:r>
    </w:p>
    <w:p w:rsidR="004C7E1B" w:rsidRPr="00F4555A" w:rsidRDefault="004C7E1B" w:rsidP="004C7E1B">
      <w:pPr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>Principal and Physics Teacher for 6th to 8</w:t>
      </w:r>
      <w:r w:rsidRPr="00F4555A">
        <w:rPr>
          <w:rFonts w:ascii="Century Gothic" w:hAnsi="Century Gothic" w:cs="Tahoma"/>
          <w:b/>
          <w:bCs/>
          <w:sz w:val="20"/>
          <w:szCs w:val="20"/>
          <w:vertAlign w:val="superscript"/>
        </w:rPr>
        <w:t>th</w:t>
      </w:r>
      <w:r>
        <w:rPr>
          <w:rFonts w:ascii="Century Gothic" w:hAnsi="Century Gothic" w:cs="Tahoma"/>
          <w:b/>
          <w:bCs/>
          <w:sz w:val="20"/>
          <w:szCs w:val="20"/>
        </w:rPr>
        <w:t xml:space="preserve"> at Sri Sathya Sai Vidya Vihar, AP. (Apr’17 to Dec’17)</w:t>
      </w:r>
    </w:p>
    <w:p w:rsidR="004C7E1B" w:rsidRPr="00061A56" w:rsidRDefault="004C7E1B" w:rsidP="004C7E1B">
      <w:pPr>
        <w:pStyle w:val="ListParagraph"/>
        <w:numPr>
          <w:ilvl w:val="0"/>
          <w:numId w:val="29"/>
        </w:numPr>
        <w:spacing w:before="40" w:after="40"/>
        <w:ind w:left="432" w:hanging="432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 xml:space="preserve">Ensured </w:t>
      </w:r>
      <w:r>
        <w:rPr>
          <w:rFonts w:ascii="Century Gothic" w:hAnsi="Century Gothic" w:cs="Tahoma"/>
          <w:sz w:val="20"/>
          <w:szCs w:val="20"/>
        </w:rPr>
        <w:t>effective teaching of the subject with the help of Pearson curriculum (Mypedia)</w:t>
      </w:r>
      <w:r w:rsidRPr="00061A56">
        <w:rPr>
          <w:rFonts w:ascii="Century Gothic" w:hAnsi="Century Gothic" w:cs="Tahoma"/>
          <w:sz w:val="20"/>
          <w:szCs w:val="20"/>
        </w:rPr>
        <w:t xml:space="preserve">. </w:t>
      </w:r>
    </w:p>
    <w:p w:rsidR="004C7E1B" w:rsidRPr="00061A56" w:rsidRDefault="004C7E1B" w:rsidP="004C7E1B">
      <w:pPr>
        <w:pStyle w:val="ListParagraph"/>
        <w:numPr>
          <w:ilvl w:val="0"/>
          <w:numId w:val="29"/>
        </w:numPr>
        <w:spacing w:before="40" w:after="40"/>
        <w:ind w:left="432" w:hanging="432"/>
        <w:jc w:val="both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Got teacher trainings from time to time from Mypedia.</w:t>
      </w:r>
    </w:p>
    <w:p w:rsidR="004C7E1B" w:rsidRPr="00F4555A" w:rsidRDefault="004C7E1B" w:rsidP="004C7E1B">
      <w:pPr>
        <w:pStyle w:val="ListParagraph"/>
        <w:numPr>
          <w:ilvl w:val="0"/>
          <w:numId w:val="29"/>
        </w:numPr>
        <w:spacing w:before="40" w:after="40"/>
        <w:ind w:left="432" w:hanging="432"/>
        <w:jc w:val="both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Developed and streamlined academics at the school with leadership skills</w:t>
      </w:r>
      <w:r w:rsidRPr="00F4555A">
        <w:rPr>
          <w:rFonts w:ascii="Century Gothic" w:hAnsi="Century Gothic" w:cs="Tahoma"/>
          <w:sz w:val="20"/>
          <w:szCs w:val="20"/>
        </w:rPr>
        <w:t xml:space="preserve">. </w:t>
      </w:r>
    </w:p>
    <w:p w:rsidR="00AE71B0" w:rsidRPr="00061A56" w:rsidRDefault="00D2291F" w:rsidP="00546610">
      <w:pPr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lastRenderedPageBreak/>
        <w:t xml:space="preserve">Science Author at 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>Xseed Education Pvt</w:t>
      </w:r>
      <w:r w:rsidR="00AC4EBF" w:rsidRPr="00061A56">
        <w:rPr>
          <w:rFonts w:ascii="Century Gothic" w:hAnsi="Century Gothic" w:cs="Tahoma"/>
          <w:b/>
          <w:bCs/>
          <w:sz w:val="20"/>
          <w:szCs w:val="20"/>
        </w:rPr>
        <w:t>.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 xml:space="preserve"> Ltd</w:t>
      </w:r>
      <w:r w:rsidR="00AC4EBF" w:rsidRPr="00061A56">
        <w:rPr>
          <w:rFonts w:ascii="Century Gothic" w:hAnsi="Century Gothic" w:cs="Tahoma"/>
          <w:b/>
          <w:bCs/>
          <w:sz w:val="20"/>
          <w:szCs w:val="20"/>
        </w:rPr>
        <w:t>.</w:t>
      </w:r>
      <w:r w:rsidR="00546610">
        <w:rPr>
          <w:rFonts w:ascii="Century Gothic" w:hAnsi="Century Gothic" w:cs="Tahoma"/>
          <w:b/>
          <w:bCs/>
          <w:sz w:val="20"/>
          <w:szCs w:val="20"/>
        </w:rPr>
        <w:t xml:space="preserve"> (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>Oct</w:t>
      </w:r>
      <w:r w:rsidR="00AC4EBF" w:rsidRPr="00061A56">
        <w:rPr>
          <w:rFonts w:ascii="Century Gothic" w:hAnsi="Century Gothic" w:cs="Tahoma"/>
          <w:b/>
          <w:bCs/>
          <w:sz w:val="20"/>
          <w:szCs w:val="20"/>
        </w:rPr>
        <w:t>’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 xml:space="preserve">16 to </w:t>
      </w:r>
      <w:r w:rsidR="00FC75E4" w:rsidRPr="00061A56">
        <w:rPr>
          <w:rFonts w:ascii="Century Gothic" w:hAnsi="Century Gothic" w:cs="Tahoma"/>
          <w:b/>
          <w:bCs/>
          <w:sz w:val="20"/>
          <w:szCs w:val="20"/>
        </w:rPr>
        <w:t>Mar</w:t>
      </w:r>
      <w:r w:rsidR="00AC4EBF" w:rsidRPr="00061A56">
        <w:rPr>
          <w:rFonts w:ascii="Century Gothic" w:hAnsi="Century Gothic" w:cs="Tahoma"/>
          <w:b/>
          <w:bCs/>
          <w:sz w:val="20"/>
          <w:szCs w:val="20"/>
        </w:rPr>
        <w:t>’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>17</w:t>
      </w:r>
      <w:r w:rsidR="00546610">
        <w:rPr>
          <w:rFonts w:ascii="Century Gothic" w:hAnsi="Century Gothic" w:cs="Tahoma"/>
          <w:b/>
          <w:bCs/>
          <w:sz w:val="20"/>
          <w:szCs w:val="20"/>
        </w:rPr>
        <w:t>)</w:t>
      </w:r>
    </w:p>
    <w:p w:rsidR="002765A2" w:rsidRPr="003B35F5" w:rsidRDefault="002765A2" w:rsidP="003B35F5">
      <w:pPr>
        <w:pStyle w:val="ListParagraph"/>
        <w:numPr>
          <w:ilvl w:val="0"/>
          <w:numId w:val="32"/>
        </w:numPr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3B35F5">
        <w:rPr>
          <w:rFonts w:ascii="Century Gothic" w:hAnsi="Century Gothic" w:cs="Tahoma"/>
          <w:sz w:val="20"/>
          <w:szCs w:val="20"/>
        </w:rPr>
        <w:t>Faci</w:t>
      </w:r>
      <w:r w:rsidR="002A1AEE">
        <w:rPr>
          <w:rFonts w:ascii="Century Gothic" w:hAnsi="Century Gothic" w:cs="Tahoma"/>
          <w:sz w:val="20"/>
          <w:szCs w:val="20"/>
        </w:rPr>
        <w:t xml:space="preserve">litated easy access </w:t>
      </w:r>
      <w:r w:rsidR="00F5377D">
        <w:rPr>
          <w:rFonts w:ascii="Century Gothic" w:hAnsi="Century Gothic" w:cs="Tahoma"/>
          <w:sz w:val="20"/>
          <w:szCs w:val="20"/>
        </w:rPr>
        <w:t xml:space="preserve">and collected all the storyboards to update the manager about the number of files ready for production. </w:t>
      </w:r>
    </w:p>
    <w:p w:rsidR="002765A2" w:rsidRPr="00061A56" w:rsidRDefault="002765A2" w:rsidP="007F2889">
      <w:pPr>
        <w:pStyle w:val="ListParagraph"/>
        <w:numPr>
          <w:ilvl w:val="0"/>
          <w:numId w:val="31"/>
        </w:numPr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Authoring Textbook content, teacher manuals, exercise books, for science subject from class 6 to class 8.</w:t>
      </w:r>
    </w:p>
    <w:p w:rsidR="002765A2" w:rsidRPr="007F2889" w:rsidRDefault="002765A2" w:rsidP="007F2889">
      <w:pPr>
        <w:pStyle w:val="ListParagraph"/>
        <w:numPr>
          <w:ilvl w:val="0"/>
          <w:numId w:val="31"/>
        </w:numPr>
        <w:tabs>
          <w:tab w:val="left" w:pos="455"/>
        </w:tabs>
        <w:spacing w:before="40" w:after="40"/>
        <w:jc w:val="both"/>
        <w:rPr>
          <w:rFonts w:ascii="Century Gothic" w:eastAsia="Garamond" w:hAnsi="Century Gothic" w:cs="Tahoma"/>
          <w:bCs/>
          <w:sz w:val="20"/>
          <w:szCs w:val="20"/>
        </w:rPr>
      </w:pPr>
      <w:r w:rsidRPr="007F2889">
        <w:rPr>
          <w:rFonts w:ascii="Century Gothic" w:hAnsi="Century Gothic" w:cs="Tahoma"/>
          <w:sz w:val="20"/>
          <w:szCs w:val="20"/>
        </w:rPr>
        <w:t xml:space="preserve">Developing </w:t>
      </w:r>
      <w:r w:rsidR="00546610" w:rsidRPr="007F2889">
        <w:rPr>
          <w:rFonts w:ascii="Century Gothic" w:hAnsi="Century Gothic" w:cs="Tahoma"/>
          <w:sz w:val="20"/>
          <w:szCs w:val="20"/>
        </w:rPr>
        <w:t xml:space="preserve">and reviewing </w:t>
      </w:r>
      <w:r w:rsidRPr="007F2889">
        <w:rPr>
          <w:rFonts w:ascii="Century Gothic" w:hAnsi="Century Gothic" w:cs="Tahoma"/>
          <w:sz w:val="20"/>
          <w:szCs w:val="20"/>
        </w:rPr>
        <w:t>storyboard</w:t>
      </w:r>
      <w:r w:rsidR="00546610" w:rsidRPr="007F2889">
        <w:rPr>
          <w:rFonts w:ascii="Century Gothic" w:hAnsi="Century Gothic" w:cs="Tahoma"/>
          <w:sz w:val="20"/>
          <w:szCs w:val="20"/>
        </w:rPr>
        <w:t>s</w:t>
      </w:r>
      <w:r w:rsidRPr="007F2889">
        <w:rPr>
          <w:rFonts w:ascii="Century Gothic" w:hAnsi="Century Gothic" w:cs="Tahoma"/>
          <w:sz w:val="20"/>
          <w:szCs w:val="20"/>
        </w:rPr>
        <w:t xml:space="preserve"> for animations and review of AV modules.</w:t>
      </w:r>
    </w:p>
    <w:p w:rsidR="00AE71B0" w:rsidRPr="00061A56" w:rsidRDefault="00D2291F" w:rsidP="00546610">
      <w:pPr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 xml:space="preserve">Subject Matter Expert at 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>Next Education India Pvt</w:t>
      </w:r>
      <w:r w:rsidR="00AC4EBF" w:rsidRPr="00061A56">
        <w:rPr>
          <w:rFonts w:ascii="Century Gothic" w:hAnsi="Century Gothic" w:cs="Tahoma"/>
          <w:b/>
          <w:bCs/>
          <w:sz w:val="20"/>
          <w:szCs w:val="20"/>
        </w:rPr>
        <w:t>.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 xml:space="preserve"> Ltd</w:t>
      </w:r>
      <w:r w:rsidR="00AC4EBF" w:rsidRPr="00061A56">
        <w:rPr>
          <w:rFonts w:ascii="Century Gothic" w:hAnsi="Century Gothic" w:cs="Tahoma"/>
          <w:b/>
          <w:bCs/>
          <w:sz w:val="20"/>
          <w:szCs w:val="20"/>
        </w:rPr>
        <w:t>.</w:t>
      </w:r>
      <w:r w:rsidR="00546610">
        <w:rPr>
          <w:rFonts w:ascii="Century Gothic" w:hAnsi="Century Gothic" w:cs="Tahoma"/>
          <w:b/>
          <w:bCs/>
          <w:sz w:val="20"/>
          <w:szCs w:val="20"/>
        </w:rPr>
        <w:t xml:space="preserve"> (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>Nov</w:t>
      </w:r>
      <w:r w:rsidR="00AC4EBF" w:rsidRPr="00061A56">
        <w:rPr>
          <w:rFonts w:ascii="Century Gothic" w:hAnsi="Century Gothic" w:cs="Tahoma"/>
          <w:b/>
          <w:bCs/>
          <w:sz w:val="20"/>
          <w:szCs w:val="20"/>
        </w:rPr>
        <w:t>’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>13 to Apr</w:t>
      </w:r>
      <w:r w:rsidR="00AC4EBF" w:rsidRPr="00061A56">
        <w:rPr>
          <w:rFonts w:ascii="Century Gothic" w:hAnsi="Century Gothic" w:cs="Tahoma"/>
          <w:b/>
          <w:bCs/>
          <w:sz w:val="20"/>
          <w:szCs w:val="20"/>
        </w:rPr>
        <w:t>’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>16</w:t>
      </w:r>
      <w:r w:rsidR="00546610">
        <w:rPr>
          <w:rFonts w:ascii="Century Gothic" w:hAnsi="Century Gothic" w:cs="Tahoma"/>
          <w:b/>
          <w:bCs/>
          <w:sz w:val="20"/>
          <w:szCs w:val="20"/>
        </w:rPr>
        <w:t>)</w:t>
      </w:r>
    </w:p>
    <w:p w:rsidR="002765A2" w:rsidRPr="00061A56" w:rsidRDefault="002765A2" w:rsidP="008835D4">
      <w:pPr>
        <w:pStyle w:val="ListParagraph"/>
        <w:numPr>
          <w:ilvl w:val="0"/>
          <w:numId w:val="29"/>
        </w:numPr>
        <w:spacing w:before="40" w:after="4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 xml:space="preserve">Instrumental in designing and developing: </w:t>
      </w:r>
    </w:p>
    <w:p w:rsidR="002765A2" w:rsidRPr="00061A56" w:rsidRDefault="002765A2" w:rsidP="008835D4">
      <w:pPr>
        <w:pStyle w:val="ListParagraph"/>
        <w:numPr>
          <w:ilvl w:val="1"/>
          <w:numId w:val="29"/>
        </w:numPr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Story boards to create audio visual modules involving 2D and 3d animation for all academic state, national and international boards.</w:t>
      </w:r>
    </w:p>
    <w:p w:rsidR="002765A2" w:rsidRPr="00061A56" w:rsidRDefault="002765A2" w:rsidP="008835D4">
      <w:pPr>
        <w:pStyle w:val="ListParagraph"/>
        <w:numPr>
          <w:ilvl w:val="1"/>
          <w:numId w:val="29"/>
        </w:numPr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Q&amp;A for all the Physics topics from grade 6th to 12th.</w:t>
      </w:r>
    </w:p>
    <w:p w:rsidR="002765A2" w:rsidRPr="00061A56" w:rsidRDefault="002765A2" w:rsidP="008835D4">
      <w:pPr>
        <w:pStyle w:val="ListParagraph"/>
        <w:numPr>
          <w:ilvl w:val="1"/>
          <w:numId w:val="29"/>
        </w:numPr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 xml:space="preserve">Video shoot-based </w:t>
      </w:r>
      <w:r w:rsidR="00546610">
        <w:rPr>
          <w:rFonts w:ascii="Century Gothic" w:hAnsi="Century Gothic" w:cs="Tahoma"/>
          <w:sz w:val="20"/>
          <w:szCs w:val="20"/>
        </w:rPr>
        <w:t xml:space="preserve">Lab </w:t>
      </w:r>
      <w:r w:rsidRPr="00061A56">
        <w:rPr>
          <w:rFonts w:ascii="Century Gothic" w:hAnsi="Century Gothic" w:cs="Tahoma"/>
          <w:sz w:val="20"/>
          <w:szCs w:val="20"/>
        </w:rPr>
        <w:t>activities for grade 6th to 12th to enhance the conceptual learning of the student.</w:t>
      </w:r>
    </w:p>
    <w:p w:rsidR="002765A2" w:rsidRPr="00061A56" w:rsidRDefault="002765A2" w:rsidP="008835D4">
      <w:pPr>
        <w:pStyle w:val="ListParagraph"/>
        <w:numPr>
          <w:ilvl w:val="0"/>
          <w:numId w:val="29"/>
        </w:numPr>
        <w:spacing w:before="40" w:after="4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Applied technical expertise in </w:t>
      </w:r>
      <w:r w:rsidR="00061A56" w:rsidRPr="00061A56">
        <w:rPr>
          <w:rFonts w:ascii="Century Gothic" w:hAnsi="Century Gothic" w:cs="Tahoma"/>
          <w:sz w:val="20"/>
          <w:szCs w:val="20"/>
        </w:rPr>
        <w:t>mapping</w:t>
      </w:r>
      <w:r w:rsidRPr="00061A56">
        <w:rPr>
          <w:rFonts w:ascii="Century Gothic" w:hAnsi="Century Gothic" w:cs="Tahoma"/>
          <w:sz w:val="20"/>
          <w:szCs w:val="20"/>
        </w:rPr>
        <w:t xml:space="preserve"> the topics </w:t>
      </w:r>
      <w:r w:rsidR="00546610">
        <w:rPr>
          <w:rFonts w:ascii="Century Gothic" w:hAnsi="Century Gothic" w:cs="Tahoma"/>
          <w:sz w:val="20"/>
          <w:szCs w:val="20"/>
        </w:rPr>
        <w:t xml:space="preserve">and audio visual content </w:t>
      </w:r>
      <w:r w:rsidRPr="00061A56">
        <w:rPr>
          <w:rFonts w:ascii="Century Gothic" w:hAnsi="Century Gothic" w:cs="Tahoma"/>
          <w:sz w:val="20"/>
          <w:szCs w:val="20"/>
        </w:rPr>
        <w:t>to the concerned syllabus of any particular board.</w:t>
      </w:r>
    </w:p>
    <w:p w:rsidR="002765A2" w:rsidRPr="00061A56" w:rsidRDefault="002765A2" w:rsidP="008835D4">
      <w:pPr>
        <w:pStyle w:val="ListParagraph"/>
        <w:numPr>
          <w:ilvl w:val="0"/>
          <w:numId w:val="29"/>
        </w:numPr>
        <w:spacing w:before="40" w:after="4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 xml:space="preserve">Reviewed and </w:t>
      </w:r>
      <w:r w:rsidR="0013480B" w:rsidRPr="00061A56">
        <w:rPr>
          <w:rFonts w:ascii="Century Gothic" w:hAnsi="Century Gothic" w:cs="Tahoma"/>
          <w:sz w:val="20"/>
          <w:szCs w:val="20"/>
        </w:rPr>
        <w:t>analysed</w:t>
      </w:r>
      <w:r w:rsidRPr="00061A56">
        <w:rPr>
          <w:rFonts w:ascii="Century Gothic" w:hAnsi="Century Gothic" w:cs="Tahoma"/>
          <w:sz w:val="20"/>
          <w:szCs w:val="20"/>
        </w:rPr>
        <w:t xml:space="preserve"> content to resolve issues related to physics animated content, raised by concerned schools.</w:t>
      </w:r>
    </w:p>
    <w:p w:rsidR="002765A2" w:rsidRPr="00061A56" w:rsidRDefault="002765A2" w:rsidP="008835D4">
      <w:pPr>
        <w:pStyle w:val="ListParagraph"/>
        <w:numPr>
          <w:ilvl w:val="0"/>
          <w:numId w:val="29"/>
        </w:numPr>
        <w:spacing w:before="40" w:after="4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Conducted regular training</w:t>
      </w:r>
      <w:r w:rsidR="00546610">
        <w:rPr>
          <w:rFonts w:ascii="Century Gothic" w:hAnsi="Century Gothic" w:cs="Tahoma"/>
          <w:sz w:val="20"/>
          <w:szCs w:val="20"/>
        </w:rPr>
        <w:t xml:space="preserve"> sessions</w:t>
      </w:r>
      <w:r w:rsidRPr="00061A56">
        <w:rPr>
          <w:rFonts w:ascii="Century Gothic" w:hAnsi="Century Gothic" w:cs="Tahoma"/>
          <w:sz w:val="20"/>
          <w:szCs w:val="20"/>
        </w:rPr>
        <w:t xml:space="preserve"> for Sales team</w:t>
      </w:r>
      <w:r w:rsidR="00AE6A6E">
        <w:rPr>
          <w:rFonts w:ascii="Century Gothic" w:hAnsi="Century Gothic" w:cs="Tahoma"/>
          <w:sz w:val="20"/>
          <w:szCs w:val="20"/>
        </w:rPr>
        <w:t xml:space="preserve"> (ASM)</w:t>
      </w:r>
      <w:r w:rsidRPr="00061A56">
        <w:rPr>
          <w:rFonts w:ascii="Century Gothic" w:hAnsi="Century Gothic" w:cs="Tahoma"/>
          <w:sz w:val="20"/>
          <w:szCs w:val="20"/>
        </w:rPr>
        <w:t xml:space="preserve"> on digital product along with related benefits to showcase to the customers</w:t>
      </w:r>
      <w:r w:rsidR="00AE6A6E">
        <w:rPr>
          <w:rFonts w:ascii="Century Gothic" w:hAnsi="Century Gothic" w:cs="Tahoma"/>
          <w:sz w:val="20"/>
          <w:szCs w:val="20"/>
        </w:rPr>
        <w:t xml:space="preserve"> for almost 6 months</w:t>
      </w:r>
      <w:r w:rsidRPr="00061A56">
        <w:rPr>
          <w:rFonts w:ascii="Century Gothic" w:hAnsi="Century Gothic" w:cs="Tahoma"/>
          <w:sz w:val="20"/>
          <w:szCs w:val="20"/>
        </w:rPr>
        <w:t xml:space="preserve">.  </w:t>
      </w:r>
    </w:p>
    <w:p w:rsidR="00F33CDC" w:rsidRDefault="00F33CDC" w:rsidP="008835D4">
      <w:pPr>
        <w:pStyle w:val="ListParagraph"/>
        <w:numPr>
          <w:ilvl w:val="0"/>
          <w:numId w:val="29"/>
        </w:numPr>
        <w:spacing w:before="40" w:after="4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Managed a team of 2 SMEs and successfully completed 50 video based activities in a span of 45 days.</w:t>
      </w:r>
    </w:p>
    <w:p w:rsidR="00546610" w:rsidRDefault="00546610" w:rsidP="008835D4">
      <w:pPr>
        <w:pStyle w:val="ListParagraph"/>
        <w:numPr>
          <w:ilvl w:val="0"/>
          <w:numId w:val="29"/>
        </w:numPr>
        <w:spacing w:before="40" w:after="4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 xml:space="preserve">Completed review of 75 Audio Visual Modules in just 45 days by providing support to Graphic Designing Team.  </w:t>
      </w:r>
    </w:p>
    <w:p w:rsidR="00F33CDC" w:rsidRPr="007F2889" w:rsidRDefault="00AE6A6E" w:rsidP="00382E54">
      <w:pPr>
        <w:pStyle w:val="ListParagraph"/>
        <w:numPr>
          <w:ilvl w:val="0"/>
          <w:numId w:val="29"/>
        </w:numPr>
        <w:spacing w:before="40" w:after="40"/>
        <w:ind w:left="426" w:hanging="426"/>
        <w:jc w:val="both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Gave production support to 2D and 3D animators during the respective storyboard production</w:t>
      </w:r>
      <w:r w:rsidR="00D2291F" w:rsidRPr="007F2889">
        <w:rPr>
          <w:rFonts w:ascii="Century Gothic" w:hAnsi="Century Gothic" w:cs="Tahoma"/>
          <w:sz w:val="20"/>
          <w:szCs w:val="20"/>
        </w:rPr>
        <w:t>.</w:t>
      </w:r>
    </w:p>
    <w:p w:rsidR="00AE71B0" w:rsidRPr="00061A56" w:rsidRDefault="00D2291F" w:rsidP="00546610">
      <w:pPr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 xml:space="preserve">Content Developer &amp; Subject Matter Expert for Physics at 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>Wiki Kids Pvt</w:t>
      </w:r>
      <w:r w:rsidR="00AC4EBF" w:rsidRPr="00061A56">
        <w:rPr>
          <w:rFonts w:ascii="Century Gothic" w:hAnsi="Century Gothic" w:cs="Tahoma"/>
          <w:b/>
          <w:bCs/>
          <w:sz w:val="20"/>
          <w:szCs w:val="20"/>
        </w:rPr>
        <w:t>.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 xml:space="preserve"> Ltd</w:t>
      </w:r>
      <w:r w:rsidR="00AC4EBF" w:rsidRPr="00061A56">
        <w:rPr>
          <w:rFonts w:ascii="Century Gothic" w:hAnsi="Century Gothic" w:cs="Tahoma"/>
          <w:b/>
          <w:bCs/>
          <w:sz w:val="20"/>
          <w:szCs w:val="20"/>
        </w:rPr>
        <w:t>.</w:t>
      </w:r>
      <w:r w:rsidR="00546610">
        <w:rPr>
          <w:rFonts w:ascii="Century Gothic" w:hAnsi="Century Gothic" w:cs="Tahoma"/>
          <w:b/>
          <w:bCs/>
          <w:sz w:val="20"/>
          <w:szCs w:val="20"/>
        </w:rPr>
        <w:t xml:space="preserve"> (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>Oct</w:t>
      </w:r>
      <w:r w:rsidR="00AC4EBF" w:rsidRPr="00061A56">
        <w:rPr>
          <w:rFonts w:ascii="Century Gothic" w:hAnsi="Century Gothic" w:cs="Tahoma"/>
          <w:b/>
          <w:bCs/>
          <w:sz w:val="20"/>
          <w:szCs w:val="20"/>
        </w:rPr>
        <w:t>’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>12 to Nov</w:t>
      </w:r>
      <w:r w:rsidR="00AC4EBF" w:rsidRPr="00061A56">
        <w:rPr>
          <w:rFonts w:ascii="Century Gothic" w:hAnsi="Century Gothic" w:cs="Tahoma"/>
          <w:b/>
          <w:bCs/>
          <w:sz w:val="20"/>
          <w:szCs w:val="20"/>
        </w:rPr>
        <w:t>’</w:t>
      </w:r>
      <w:r w:rsidR="00AE71B0" w:rsidRPr="00061A56">
        <w:rPr>
          <w:rFonts w:ascii="Century Gothic" w:hAnsi="Century Gothic" w:cs="Tahoma"/>
          <w:b/>
          <w:bCs/>
          <w:sz w:val="20"/>
          <w:szCs w:val="20"/>
        </w:rPr>
        <w:t>13</w:t>
      </w:r>
      <w:r w:rsidR="00546610">
        <w:rPr>
          <w:rFonts w:ascii="Century Gothic" w:hAnsi="Century Gothic" w:cs="Tahoma"/>
          <w:b/>
          <w:bCs/>
          <w:sz w:val="20"/>
          <w:szCs w:val="20"/>
        </w:rPr>
        <w:t>)</w:t>
      </w:r>
    </w:p>
    <w:p w:rsidR="002765A2" w:rsidRPr="00061A56" w:rsidRDefault="002765A2" w:rsidP="008835D4">
      <w:pPr>
        <w:pStyle w:val="ListParagraph"/>
        <w:numPr>
          <w:ilvl w:val="0"/>
          <w:numId w:val="29"/>
        </w:numPr>
        <w:spacing w:before="40" w:after="40"/>
        <w:ind w:left="432" w:hanging="432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 xml:space="preserve">Ensured flawless content for online e-learning websitewonderwhizkids.com. </w:t>
      </w:r>
    </w:p>
    <w:p w:rsidR="002765A2" w:rsidRPr="00061A56" w:rsidRDefault="002765A2" w:rsidP="008835D4">
      <w:pPr>
        <w:pStyle w:val="ListParagraph"/>
        <w:numPr>
          <w:ilvl w:val="0"/>
          <w:numId w:val="29"/>
        </w:numPr>
        <w:spacing w:before="40" w:after="40"/>
        <w:ind w:left="432" w:hanging="432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>Presented themes, objectives, Q&amp;A, summary, Physics concept maps based on syllabusfor K-12 US students segment - 8th to 12th class.</w:t>
      </w:r>
    </w:p>
    <w:p w:rsidR="002765A2" w:rsidRPr="00061A56" w:rsidRDefault="002765A2" w:rsidP="008835D4">
      <w:pPr>
        <w:pStyle w:val="ListParagraph"/>
        <w:numPr>
          <w:ilvl w:val="0"/>
          <w:numId w:val="29"/>
        </w:numPr>
        <w:spacing w:before="40" w:after="40"/>
        <w:ind w:left="432" w:hanging="432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 xml:space="preserve">Designed several life scenarios based on Physics concepts to improvise the learning process. </w:t>
      </w:r>
    </w:p>
    <w:p w:rsidR="00F33CDC" w:rsidRDefault="00F33CDC" w:rsidP="008835D4">
      <w:pPr>
        <w:pStyle w:val="ListParagraph"/>
        <w:numPr>
          <w:ilvl w:val="0"/>
          <w:numId w:val="29"/>
        </w:numPr>
        <w:spacing w:before="40" w:after="40"/>
        <w:ind w:left="432" w:hanging="432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 xml:space="preserve">Rewarded </w:t>
      </w:r>
      <w:r w:rsidR="007F2889">
        <w:rPr>
          <w:rFonts w:ascii="Century Gothic" w:hAnsi="Century Gothic" w:cs="Tahoma"/>
          <w:sz w:val="20"/>
          <w:szCs w:val="20"/>
        </w:rPr>
        <w:t xml:space="preserve">with </w:t>
      </w:r>
      <w:r w:rsidRPr="00061A56">
        <w:rPr>
          <w:rFonts w:ascii="Century Gothic" w:hAnsi="Century Gothic" w:cs="Tahoma"/>
          <w:sz w:val="20"/>
          <w:szCs w:val="20"/>
        </w:rPr>
        <w:t xml:space="preserve">7,000 increment for </w:t>
      </w:r>
      <w:r w:rsidR="007F2889">
        <w:rPr>
          <w:rFonts w:ascii="Century Gothic" w:hAnsi="Century Gothic" w:cs="Tahoma"/>
          <w:sz w:val="20"/>
          <w:szCs w:val="20"/>
        </w:rPr>
        <w:t xml:space="preserve">the quality </w:t>
      </w:r>
      <w:r w:rsidRPr="00061A56">
        <w:rPr>
          <w:rFonts w:ascii="Century Gothic" w:hAnsi="Century Gothic" w:cs="Tahoma"/>
          <w:sz w:val="20"/>
          <w:szCs w:val="20"/>
        </w:rPr>
        <w:t>work</w:t>
      </w:r>
      <w:r w:rsidR="007F2889">
        <w:rPr>
          <w:rFonts w:ascii="Century Gothic" w:hAnsi="Century Gothic" w:cs="Tahoma"/>
          <w:sz w:val="20"/>
          <w:szCs w:val="20"/>
        </w:rPr>
        <w:t xml:space="preserve"> done</w:t>
      </w:r>
      <w:r w:rsidRPr="00061A56">
        <w:rPr>
          <w:rFonts w:ascii="Century Gothic" w:hAnsi="Century Gothic" w:cs="Tahoma"/>
          <w:sz w:val="20"/>
          <w:szCs w:val="20"/>
        </w:rPr>
        <w:t xml:space="preserve"> in 1 year at Wonderwhizkids which is presently known as SimplyScience.</w:t>
      </w:r>
    </w:p>
    <w:p w:rsidR="00D2291F" w:rsidRPr="00D2291F" w:rsidRDefault="00D2291F" w:rsidP="00D2291F">
      <w:pPr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>Physics Coach at Zee Learn</w:t>
      </w:r>
      <w:r w:rsidRPr="00D2291F">
        <w:rPr>
          <w:rFonts w:ascii="Century Gothic" w:hAnsi="Century Gothic" w:cs="Tahoma"/>
          <w:b/>
          <w:bCs/>
          <w:sz w:val="20"/>
          <w:szCs w:val="20"/>
        </w:rPr>
        <w:t xml:space="preserve"> Pvt. Ltd. (</w:t>
      </w:r>
      <w:r>
        <w:rPr>
          <w:rFonts w:ascii="Century Gothic" w:hAnsi="Century Gothic" w:cs="Tahoma"/>
          <w:b/>
          <w:bCs/>
          <w:sz w:val="20"/>
          <w:szCs w:val="20"/>
        </w:rPr>
        <w:t>Apr</w:t>
      </w:r>
      <w:r w:rsidRPr="00D2291F">
        <w:rPr>
          <w:rFonts w:ascii="Century Gothic" w:hAnsi="Century Gothic" w:cs="Tahoma"/>
          <w:b/>
          <w:bCs/>
          <w:sz w:val="20"/>
          <w:szCs w:val="20"/>
        </w:rPr>
        <w:t>’</w:t>
      </w:r>
      <w:r>
        <w:rPr>
          <w:rFonts w:ascii="Century Gothic" w:hAnsi="Century Gothic" w:cs="Tahoma"/>
          <w:b/>
          <w:bCs/>
          <w:sz w:val="20"/>
          <w:szCs w:val="20"/>
        </w:rPr>
        <w:t>12 to Sept</w:t>
      </w:r>
      <w:r w:rsidRPr="00D2291F">
        <w:rPr>
          <w:rFonts w:ascii="Century Gothic" w:hAnsi="Century Gothic" w:cs="Tahoma"/>
          <w:b/>
          <w:bCs/>
          <w:sz w:val="20"/>
          <w:szCs w:val="20"/>
        </w:rPr>
        <w:t>’1</w:t>
      </w:r>
      <w:r w:rsidR="007F2889">
        <w:rPr>
          <w:rFonts w:ascii="Century Gothic" w:hAnsi="Century Gothic" w:cs="Tahoma"/>
          <w:b/>
          <w:bCs/>
          <w:sz w:val="20"/>
          <w:szCs w:val="20"/>
        </w:rPr>
        <w:t>2</w:t>
      </w:r>
      <w:r w:rsidRPr="00D2291F">
        <w:rPr>
          <w:rFonts w:ascii="Century Gothic" w:hAnsi="Century Gothic" w:cs="Tahoma"/>
          <w:b/>
          <w:bCs/>
          <w:sz w:val="20"/>
          <w:szCs w:val="20"/>
        </w:rPr>
        <w:t>)</w:t>
      </w:r>
    </w:p>
    <w:p w:rsidR="007F2889" w:rsidRPr="00061A56" w:rsidRDefault="007F2889" w:rsidP="007F2889">
      <w:pPr>
        <w:pStyle w:val="ListParagraph"/>
        <w:numPr>
          <w:ilvl w:val="0"/>
          <w:numId w:val="29"/>
        </w:numPr>
        <w:spacing w:before="40" w:after="40"/>
        <w:ind w:left="432" w:hanging="432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sz w:val="20"/>
          <w:szCs w:val="20"/>
        </w:rPr>
        <w:t xml:space="preserve">Ensured </w:t>
      </w:r>
      <w:r>
        <w:rPr>
          <w:rFonts w:ascii="Century Gothic" w:hAnsi="Century Gothic" w:cs="Tahoma"/>
          <w:sz w:val="20"/>
          <w:szCs w:val="20"/>
        </w:rPr>
        <w:t>efficient training to teachers and heads of the schools</w:t>
      </w:r>
      <w:r w:rsidRPr="00061A56">
        <w:rPr>
          <w:rFonts w:ascii="Century Gothic" w:hAnsi="Century Gothic" w:cs="Tahoma"/>
          <w:sz w:val="20"/>
          <w:szCs w:val="20"/>
        </w:rPr>
        <w:t xml:space="preserve">. </w:t>
      </w:r>
    </w:p>
    <w:p w:rsidR="007F2889" w:rsidRPr="00061A56" w:rsidRDefault="007F2889" w:rsidP="007F2889">
      <w:pPr>
        <w:pStyle w:val="ListParagraph"/>
        <w:numPr>
          <w:ilvl w:val="0"/>
          <w:numId w:val="29"/>
        </w:numPr>
        <w:spacing w:before="40" w:after="40"/>
        <w:ind w:left="432" w:hanging="432"/>
        <w:jc w:val="both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Ensured that the kids follow the lab sessions and give their 100% while learning the concept</w:t>
      </w:r>
      <w:r w:rsidRPr="00061A56">
        <w:rPr>
          <w:rFonts w:ascii="Century Gothic" w:hAnsi="Century Gothic" w:cs="Tahoma"/>
          <w:sz w:val="20"/>
          <w:szCs w:val="20"/>
        </w:rPr>
        <w:t>.</w:t>
      </w:r>
    </w:p>
    <w:p w:rsidR="007F2889" w:rsidRDefault="007F2889" w:rsidP="007F2889">
      <w:pPr>
        <w:pStyle w:val="ListParagraph"/>
        <w:numPr>
          <w:ilvl w:val="0"/>
          <w:numId w:val="29"/>
        </w:numPr>
        <w:spacing w:before="40" w:after="40"/>
        <w:ind w:left="432" w:hanging="432"/>
        <w:jc w:val="both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Suggested enhancements to the content mapping to the content team</w:t>
      </w:r>
      <w:r w:rsidRPr="00061A56">
        <w:rPr>
          <w:rFonts w:ascii="Century Gothic" w:hAnsi="Century Gothic" w:cs="Tahoma"/>
          <w:sz w:val="20"/>
          <w:szCs w:val="20"/>
        </w:rPr>
        <w:t xml:space="preserve">. </w:t>
      </w:r>
    </w:p>
    <w:p w:rsidR="00AC4EBF" w:rsidRPr="00061A56" w:rsidRDefault="00AC4EBF" w:rsidP="008835D4">
      <w:pPr>
        <w:pStyle w:val="Normal3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B4C6E7" w:themeFill="accent1" w:themeFillTint="66"/>
        <w:spacing w:after="0" w:line="240" w:lineRule="auto"/>
        <w:jc w:val="both"/>
        <w:rPr>
          <w:rFonts w:ascii="Century Gothic" w:hAnsi="Century Gothic" w:cs="Tahoma"/>
          <w:b/>
          <w:sz w:val="20"/>
          <w:szCs w:val="20"/>
        </w:rPr>
      </w:pPr>
      <w:r w:rsidRPr="00061A56">
        <w:rPr>
          <w:rFonts w:ascii="Century Gothic" w:hAnsi="Century Gothic" w:cs="Tahoma"/>
          <w:b/>
          <w:sz w:val="20"/>
          <w:szCs w:val="20"/>
        </w:rPr>
        <w:t>ACADEMIC</w:t>
      </w:r>
    </w:p>
    <w:p w:rsidR="00AC4EBF" w:rsidRDefault="00AC4EBF" w:rsidP="008835D4">
      <w:pPr>
        <w:spacing w:before="60" w:after="60"/>
        <w:ind w:left="245" w:hanging="245"/>
        <w:jc w:val="both"/>
        <w:rPr>
          <w:rFonts w:ascii="Century Gothic" w:hAnsi="Century Gothic" w:cs="Tahoma"/>
          <w:sz w:val="20"/>
          <w:szCs w:val="20"/>
        </w:rPr>
      </w:pPr>
      <w:r w:rsidRPr="00546610">
        <w:rPr>
          <w:rFonts w:ascii="Century Gothic" w:hAnsi="Century Gothic" w:cs="Tahoma"/>
          <w:b/>
          <w:sz w:val="20"/>
          <w:szCs w:val="20"/>
        </w:rPr>
        <w:t>M.Sc. (Physics)</w:t>
      </w:r>
      <w:r w:rsidR="00546610" w:rsidRPr="00546610">
        <w:rPr>
          <w:rFonts w:ascii="Century Gothic" w:hAnsi="Century Gothic" w:cs="Tahoma"/>
          <w:b/>
          <w:sz w:val="20"/>
          <w:szCs w:val="20"/>
        </w:rPr>
        <w:t xml:space="preserve"> w</w:t>
      </w:r>
      <w:r w:rsidRPr="00546610">
        <w:rPr>
          <w:rFonts w:ascii="Century Gothic" w:hAnsi="Century Gothic" w:cs="Tahoma"/>
          <w:b/>
          <w:sz w:val="20"/>
          <w:szCs w:val="20"/>
        </w:rPr>
        <w:t>ith Photonics</w:t>
      </w:r>
      <w:r w:rsidR="00546610">
        <w:rPr>
          <w:rFonts w:ascii="Century Gothic" w:hAnsi="Century Gothic" w:cs="Tahoma"/>
          <w:sz w:val="20"/>
          <w:szCs w:val="20"/>
        </w:rPr>
        <w:t xml:space="preserve"> → </w:t>
      </w:r>
      <w:r w:rsidRPr="00061A56">
        <w:rPr>
          <w:rFonts w:ascii="Century Gothic" w:hAnsi="Century Gothic" w:cs="Tahoma"/>
          <w:sz w:val="20"/>
          <w:szCs w:val="20"/>
        </w:rPr>
        <w:t>Sri SathyaSai Un</w:t>
      </w:r>
      <w:r w:rsidR="00546610">
        <w:rPr>
          <w:rFonts w:ascii="Century Gothic" w:hAnsi="Century Gothic" w:cs="Tahoma"/>
          <w:sz w:val="20"/>
          <w:szCs w:val="20"/>
        </w:rPr>
        <w:t xml:space="preserve">iversity, A.P → 2009-2011 → </w:t>
      </w:r>
      <w:r w:rsidRPr="00061A56">
        <w:rPr>
          <w:rFonts w:ascii="Century Gothic" w:hAnsi="Century Gothic" w:cs="Tahoma"/>
          <w:sz w:val="20"/>
          <w:szCs w:val="20"/>
        </w:rPr>
        <w:t>4.53/5 CGPA</w:t>
      </w:r>
    </w:p>
    <w:p w:rsidR="00AC4EBF" w:rsidRDefault="00AC4EBF" w:rsidP="008835D4">
      <w:pPr>
        <w:spacing w:before="60" w:after="60"/>
        <w:ind w:left="245" w:hanging="245"/>
        <w:jc w:val="both"/>
        <w:rPr>
          <w:rFonts w:ascii="Century Gothic" w:hAnsi="Century Gothic" w:cs="Tahoma"/>
          <w:sz w:val="20"/>
          <w:szCs w:val="20"/>
        </w:rPr>
      </w:pPr>
      <w:r w:rsidRPr="00546610">
        <w:rPr>
          <w:rFonts w:ascii="Century Gothic" w:hAnsi="Century Gothic" w:cs="Tahoma"/>
          <w:b/>
          <w:sz w:val="20"/>
          <w:szCs w:val="20"/>
        </w:rPr>
        <w:t>B.Sc. (Hons.) in Physics</w:t>
      </w:r>
      <w:r w:rsidR="00061A56">
        <w:rPr>
          <w:rFonts w:ascii="Century Gothic" w:hAnsi="Century Gothic" w:cs="Tahoma"/>
          <w:sz w:val="20"/>
          <w:szCs w:val="20"/>
        </w:rPr>
        <w:t xml:space="preserve"> from </w:t>
      </w:r>
      <w:r w:rsidRPr="00061A56">
        <w:rPr>
          <w:rFonts w:ascii="Century Gothic" w:hAnsi="Century Gothic" w:cs="Tahoma"/>
          <w:sz w:val="20"/>
          <w:szCs w:val="20"/>
        </w:rPr>
        <w:t xml:space="preserve">Sri SathyaSai University, </w:t>
      </w:r>
      <w:r w:rsidR="00546610">
        <w:rPr>
          <w:rFonts w:ascii="Century Gothic" w:hAnsi="Century Gothic" w:cs="Tahoma"/>
          <w:sz w:val="20"/>
          <w:szCs w:val="20"/>
        </w:rPr>
        <w:t xml:space="preserve">Bangalore → 2006-2009 → </w:t>
      </w:r>
      <w:r w:rsidRPr="00061A56">
        <w:rPr>
          <w:rFonts w:ascii="Century Gothic" w:hAnsi="Century Gothic" w:cs="Tahoma"/>
          <w:sz w:val="20"/>
          <w:szCs w:val="20"/>
        </w:rPr>
        <w:t>3.85/5 CGPA</w:t>
      </w:r>
    </w:p>
    <w:p w:rsidR="00546610" w:rsidRDefault="00546610" w:rsidP="008835D4">
      <w:pPr>
        <w:spacing w:before="60" w:after="60"/>
        <w:ind w:left="245" w:hanging="245"/>
        <w:jc w:val="both"/>
        <w:rPr>
          <w:rFonts w:ascii="Century Gothic" w:hAnsi="Century Gothic" w:cs="Tahoma"/>
          <w:sz w:val="20"/>
          <w:szCs w:val="20"/>
        </w:rPr>
      </w:pPr>
      <w:r w:rsidRPr="00546610">
        <w:rPr>
          <w:rFonts w:ascii="Century Gothic" w:hAnsi="Century Gothic" w:cs="Tahoma"/>
          <w:b/>
          <w:sz w:val="20"/>
          <w:szCs w:val="20"/>
        </w:rPr>
        <w:t>10+2</w:t>
      </w:r>
      <w:r>
        <w:rPr>
          <w:rFonts w:ascii="Century Gothic" w:hAnsi="Century Gothic" w:cs="Tahoma"/>
          <w:sz w:val="20"/>
          <w:szCs w:val="20"/>
        </w:rPr>
        <w:t xml:space="preserve"> → </w:t>
      </w:r>
      <w:r w:rsidRPr="00546610">
        <w:rPr>
          <w:rFonts w:ascii="Century Gothic" w:hAnsi="Century Gothic" w:cs="Tahoma"/>
          <w:sz w:val="20"/>
          <w:szCs w:val="20"/>
        </w:rPr>
        <w:t xml:space="preserve">Sri Chaithanya Jr. College, Nellore </w:t>
      </w:r>
      <w:r>
        <w:rPr>
          <w:rFonts w:ascii="Century Gothic" w:hAnsi="Century Gothic" w:cs="Tahoma"/>
          <w:sz w:val="20"/>
          <w:szCs w:val="20"/>
        </w:rPr>
        <w:t>→ 2004-2006 → Scored 90.3%</w:t>
      </w:r>
    </w:p>
    <w:p w:rsidR="00AC4EBF" w:rsidRPr="00061A56" w:rsidRDefault="00546610" w:rsidP="00F4555A">
      <w:pPr>
        <w:spacing w:before="60" w:after="60"/>
        <w:ind w:left="245" w:hanging="245"/>
        <w:jc w:val="both"/>
        <w:rPr>
          <w:rFonts w:ascii="Century Gothic" w:eastAsia="Garamond" w:hAnsi="Century Gothic" w:cs="Tahoma"/>
          <w:bCs/>
          <w:sz w:val="20"/>
          <w:szCs w:val="20"/>
        </w:rPr>
      </w:pPr>
      <w:r w:rsidRPr="00546610">
        <w:rPr>
          <w:rFonts w:ascii="Century Gothic" w:hAnsi="Century Gothic" w:cs="Tahoma"/>
          <w:b/>
          <w:sz w:val="20"/>
          <w:szCs w:val="20"/>
        </w:rPr>
        <w:t xml:space="preserve">10th </w:t>
      </w:r>
      <w:r>
        <w:rPr>
          <w:rFonts w:ascii="Century Gothic" w:hAnsi="Century Gothic" w:cs="Tahoma"/>
          <w:sz w:val="20"/>
          <w:szCs w:val="20"/>
        </w:rPr>
        <w:t xml:space="preserve">→ </w:t>
      </w:r>
      <w:r w:rsidRPr="00546610">
        <w:rPr>
          <w:rFonts w:ascii="Century Gothic" w:hAnsi="Century Gothic" w:cs="Tahoma"/>
          <w:sz w:val="20"/>
          <w:szCs w:val="20"/>
        </w:rPr>
        <w:t>Little Angels E.M High School Mulapet</w:t>
      </w:r>
      <w:r w:rsidR="007F696E">
        <w:rPr>
          <w:rFonts w:ascii="Century Gothic" w:hAnsi="Century Gothic" w:cs="Tahoma"/>
          <w:sz w:val="20"/>
          <w:szCs w:val="20"/>
        </w:rPr>
        <w:t>,</w:t>
      </w:r>
      <w:r w:rsidRPr="00546610">
        <w:rPr>
          <w:rFonts w:ascii="Century Gothic" w:hAnsi="Century Gothic" w:cs="Tahoma"/>
          <w:sz w:val="20"/>
          <w:szCs w:val="20"/>
        </w:rPr>
        <w:t xml:space="preserve"> Nellore </w:t>
      </w:r>
      <w:r>
        <w:rPr>
          <w:rFonts w:ascii="Century Gothic" w:hAnsi="Century Gothic" w:cs="Tahoma"/>
          <w:sz w:val="20"/>
          <w:szCs w:val="20"/>
        </w:rPr>
        <w:t>→ 2003-2004 → Scored 83.1%</w:t>
      </w:r>
    </w:p>
    <w:p w:rsidR="00AC4EBF" w:rsidRPr="00061A56" w:rsidRDefault="00AC4EBF" w:rsidP="008835D4">
      <w:pPr>
        <w:pStyle w:val="Normal3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B4C6E7" w:themeFill="accent1" w:themeFillTint="66"/>
        <w:spacing w:after="0" w:line="240" w:lineRule="auto"/>
        <w:jc w:val="both"/>
        <w:rPr>
          <w:rFonts w:ascii="Century Gothic" w:hAnsi="Century Gothic" w:cs="Tahoma"/>
          <w:b/>
          <w:sz w:val="20"/>
          <w:szCs w:val="20"/>
        </w:rPr>
      </w:pPr>
      <w:r w:rsidRPr="00061A56">
        <w:rPr>
          <w:rFonts w:ascii="Century Gothic" w:hAnsi="Century Gothic" w:cs="Tahoma"/>
          <w:b/>
          <w:sz w:val="20"/>
          <w:szCs w:val="20"/>
        </w:rPr>
        <w:t>IT FORTE’</w:t>
      </w:r>
    </w:p>
    <w:p w:rsidR="00AC4EBF" w:rsidRPr="00061A56" w:rsidRDefault="00AC4EBF" w:rsidP="008835D4">
      <w:pPr>
        <w:tabs>
          <w:tab w:val="left" w:pos="3684"/>
        </w:tabs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iCs/>
          <w:sz w:val="20"/>
          <w:szCs w:val="20"/>
        </w:rPr>
        <w:t>Programming platforms</w:t>
      </w:r>
      <w:r w:rsidRPr="00061A56">
        <w:rPr>
          <w:rFonts w:ascii="Century Gothic" w:hAnsi="Century Gothic" w:cs="Tahoma"/>
          <w:sz w:val="20"/>
          <w:szCs w:val="20"/>
        </w:rPr>
        <w:tab/>
        <w:t>XML, HTML</w:t>
      </w:r>
      <w:bookmarkStart w:id="0" w:name="_GoBack"/>
      <w:bookmarkEnd w:id="0"/>
    </w:p>
    <w:p w:rsidR="00AC4EBF" w:rsidRPr="00061A56" w:rsidRDefault="00AC4EBF" w:rsidP="008835D4">
      <w:pPr>
        <w:tabs>
          <w:tab w:val="left" w:pos="3684"/>
        </w:tabs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iCs/>
          <w:sz w:val="20"/>
          <w:szCs w:val="20"/>
        </w:rPr>
        <w:t>Software</w:t>
      </w:r>
      <w:r w:rsidRPr="00061A56">
        <w:rPr>
          <w:rFonts w:ascii="Century Gothic" w:hAnsi="Century Gothic" w:cs="Tahoma"/>
          <w:sz w:val="20"/>
          <w:szCs w:val="20"/>
        </w:rPr>
        <w:tab/>
        <w:t xml:space="preserve">Camtasia, MS Office </w:t>
      </w:r>
      <w:r w:rsidR="00F33CDC" w:rsidRPr="00061A56">
        <w:rPr>
          <w:rFonts w:ascii="Century Gothic" w:hAnsi="Century Gothic" w:cs="Tahoma"/>
          <w:sz w:val="20"/>
          <w:szCs w:val="20"/>
        </w:rPr>
        <w:t>S</w:t>
      </w:r>
      <w:r w:rsidRPr="00061A56">
        <w:rPr>
          <w:rFonts w:ascii="Century Gothic" w:hAnsi="Century Gothic" w:cs="Tahoma"/>
          <w:sz w:val="20"/>
          <w:szCs w:val="20"/>
        </w:rPr>
        <w:t xml:space="preserve">uite, Google </w:t>
      </w:r>
      <w:r w:rsidR="00F33CDC" w:rsidRPr="00061A56">
        <w:rPr>
          <w:rFonts w:ascii="Century Gothic" w:hAnsi="Century Gothic" w:cs="Tahoma"/>
          <w:sz w:val="20"/>
          <w:szCs w:val="20"/>
        </w:rPr>
        <w:t>Docs, Spreadsheets.</w:t>
      </w:r>
    </w:p>
    <w:p w:rsidR="00AE71B0" w:rsidRPr="00061A56" w:rsidRDefault="00AC4EBF" w:rsidP="00F4555A">
      <w:pPr>
        <w:tabs>
          <w:tab w:val="left" w:pos="3684"/>
        </w:tabs>
        <w:spacing w:before="40" w:after="40"/>
        <w:jc w:val="both"/>
        <w:rPr>
          <w:rFonts w:ascii="Century Gothic" w:hAnsi="Century Gothic" w:cs="Tahoma"/>
          <w:sz w:val="20"/>
          <w:szCs w:val="20"/>
        </w:rPr>
      </w:pPr>
      <w:r w:rsidRPr="00061A56">
        <w:rPr>
          <w:rFonts w:ascii="Century Gothic" w:hAnsi="Century Gothic" w:cs="Tahoma"/>
          <w:iCs/>
          <w:sz w:val="20"/>
          <w:szCs w:val="20"/>
        </w:rPr>
        <w:t>Web Based Platforms</w:t>
      </w:r>
      <w:r w:rsidRPr="00061A56">
        <w:rPr>
          <w:rFonts w:ascii="Century Gothic" w:hAnsi="Century Gothic" w:cs="Tahoma"/>
          <w:iCs/>
          <w:sz w:val="20"/>
          <w:szCs w:val="20"/>
        </w:rPr>
        <w:tab/>
      </w:r>
      <w:r w:rsidRPr="00061A56">
        <w:rPr>
          <w:rFonts w:ascii="Century Gothic" w:hAnsi="Century Gothic" w:cs="Tahoma"/>
          <w:sz w:val="20"/>
          <w:szCs w:val="20"/>
        </w:rPr>
        <w:t>Canvas</w:t>
      </w:r>
    </w:p>
    <w:p w:rsidR="00AE71B0" w:rsidRPr="00061A56" w:rsidRDefault="00AE71B0" w:rsidP="008835D4">
      <w:pPr>
        <w:pStyle w:val="Normal3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B4C6E7" w:themeFill="accent1" w:themeFillTint="66"/>
        <w:spacing w:after="0" w:line="240" w:lineRule="auto"/>
        <w:jc w:val="both"/>
        <w:rPr>
          <w:rFonts w:ascii="Century Gothic" w:hAnsi="Century Gothic" w:cs="Tahoma"/>
          <w:b/>
          <w:sz w:val="20"/>
          <w:szCs w:val="20"/>
        </w:rPr>
      </w:pPr>
      <w:r w:rsidRPr="00061A56">
        <w:rPr>
          <w:rFonts w:ascii="Century Gothic" w:hAnsi="Century Gothic" w:cs="Tahoma"/>
          <w:b/>
          <w:sz w:val="20"/>
          <w:szCs w:val="20"/>
        </w:rPr>
        <w:t>PERSONAL DETAILS</w:t>
      </w:r>
    </w:p>
    <w:p w:rsidR="00AE71B0" w:rsidRPr="00061A56" w:rsidRDefault="00AE71B0" w:rsidP="008835D4">
      <w:pPr>
        <w:tabs>
          <w:tab w:val="left" w:pos="3684"/>
        </w:tabs>
        <w:spacing w:before="40" w:after="40"/>
        <w:jc w:val="both"/>
        <w:rPr>
          <w:rFonts w:ascii="Century Gothic" w:hAnsi="Century Gothic" w:cs="Tahoma"/>
          <w:iCs/>
          <w:sz w:val="20"/>
          <w:szCs w:val="20"/>
        </w:rPr>
      </w:pPr>
      <w:r w:rsidRPr="00061A56">
        <w:rPr>
          <w:rFonts w:ascii="Century Gothic" w:hAnsi="Century Gothic" w:cs="Tahoma"/>
          <w:iCs/>
          <w:sz w:val="20"/>
          <w:szCs w:val="20"/>
        </w:rPr>
        <w:t xml:space="preserve">Date of </w:t>
      </w:r>
      <w:r w:rsidR="00F33CDC" w:rsidRPr="00061A56">
        <w:rPr>
          <w:rFonts w:ascii="Century Gothic" w:hAnsi="Century Gothic" w:cs="Tahoma"/>
          <w:iCs/>
          <w:sz w:val="20"/>
          <w:szCs w:val="20"/>
        </w:rPr>
        <w:t>B</w:t>
      </w:r>
      <w:r w:rsidRPr="00061A56">
        <w:rPr>
          <w:rFonts w:ascii="Century Gothic" w:hAnsi="Century Gothic" w:cs="Tahoma"/>
          <w:iCs/>
          <w:sz w:val="20"/>
          <w:szCs w:val="20"/>
        </w:rPr>
        <w:t>irth</w:t>
      </w:r>
      <w:r w:rsidRPr="00061A56">
        <w:rPr>
          <w:rFonts w:ascii="Century Gothic" w:hAnsi="Century Gothic" w:cs="Tahoma"/>
          <w:iCs/>
          <w:sz w:val="20"/>
          <w:szCs w:val="20"/>
        </w:rPr>
        <w:tab/>
        <w:t>5</w:t>
      </w:r>
      <w:r w:rsidRPr="00061A56">
        <w:rPr>
          <w:rFonts w:ascii="Century Gothic" w:hAnsi="Century Gothic" w:cs="Tahoma"/>
          <w:iCs/>
          <w:sz w:val="20"/>
          <w:szCs w:val="20"/>
          <w:vertAlign w:val="superscript"/>
        </w:rPr>
        <w:t>th</w:t>
      </w:r>
      <w:r w:rsidR="008835D4">
        <w:rPr>
          <w:rFonts w:ascii="Century Gothic" w:hAnsi="Century Gothic" w:cs="Tahoma"/>
          <w:iCs/>
          <w:sz w:val="20"/>
          <w:szCs w:val="20"/>
        </w:rPr>
        <w:t>May 1989</w:t>
      </w:r>
    </w:p>
    <w:p w:rsidR="00AE71B0" w:rsidRDefault="00AE71B0" w:rsidP="008835D4">
      <w:pPr>
        <w:tabs>
          <w:tab w:val="left" w:pos="3684"/>
        </w:tabs>
        <w:spacing w:before="40" w:after="40"/>
        <w:jc w:val="both"/>
        <w:rPr>
          <w:rFonts w:ascii="Century Gothic" w:hAnsi="Century Gothic" w:cs="Tahoma"/>
          <w:iCs/>
          <w:sz w:val="20"/>
          <w:szCs w:val="20"/>
        </w:rPr>
      </w:pPr>
      <w:r w:rsidRPr="00061A56">
        <w:rPr>
          <w:rFonts w:ascii="Century Gothic" w:hAnsi="Century Gothic" w:cs="Tahoma"/>
          <w:iCs/>
          <w:sz w:val="20"/>
          <w:szCs w:val="20"/>
        </w:rPr>
        <w:t xml:space="preserve">Languages </w:t>
      </w:r>
      <w:r w:rsidR="00F33CDC" w:rsidRPr="00061A56">
        <w:rPr>
          <w:rFonts w:ascii="Century Gothic" w:hAnsi="Century Gothic" w:cs="Tahoma"/>
          <w:iCs/>
          <w:sz w:val="20"/>
          <w:szCs w:val="20"/>
        </w:rPr>
        <w:t>K</w:t>
      </w:r>
      <w:r w:rsidR="00B66702" w:rsidRPr="00061A56">
        <w:rPr>
          <w:rFonts w:ascii="Century Gothic" w:hAnsi="Century Gothic" w:cs="Tahoma"/>
          <w:iCs/>
          <w:sz w:val="20"/>
          <w:szCs w:val="20"/>
        </w:rPr>
        <w:t>nown</w:t>
      </w:r>
      <w:r w:rsidR="00B66702" w:rsidRPr="00061A56">
        <w:rPr>
          <w:rFonts w:ascii="Century Gothic" w:hAnsi="Century Gothic" w:cs="Tahoma"/>
          <w:iCs/>
          <w:sz w:val="20"/>
          <w:szCs w:val="20"/>
        </w:rPr>
        <w:tab/>
      </w:r>
      <w:r w:rsidRPr="00061A56">
        <w:rPr>
          <w:rFonts w:ascii="Century Gothic" w:hAnsi="Century Gothic" w:cs="Tahoma"/>
          <w:iCs/>
          <w:sz w:val="20"/>
          <w:szCs w:val="20"/>
        </w:rPr>
        <w:t>English, Hindi, Telugu</w:t>
      </w:r>
      <w:r w:rsidR="00F33CDC" w:rsidRPr="00061A56">
        <w:rPr>
          <w:rFonts w:ascii="Century Gothic" w:hAnsi="Century Gothic" w:cs="Tahoma"/>
          <w:iCs/>
          <w:sz w:val="20"/>
          <w:szCs w:val="20"/>
        </w:rPr>
        <w:t xml:space="preserve"> and</w:t>
      </w:r>
      <w:r w:rsidRPr="00061A56">
        <w:rPr>
          <w:rFonts w:ascii="Century Gothic" w:hAnsi="Century Gothic" w:cs="Tahoma"/>
          <w:iCs/>
          <w:sz w:val="20"/>
          <w:szCs w:val="20"/>
        </w:rPr>
        <w:t xml:space="preserve"> Kannad</w:t>
      </w:r>
      <w:r w:rsidR="00F33CDC" w:rsidRPr="00061A56">
        <w:rPr>
          <w:rFonts w:ascii="Century Gothic" w:hAnsi="Century Gothic" w:cs="Tahoma"/>
          <w:iCs/>
          <w:sz w:val="20"/>
          <w:szCs w:val="20"/>
        </w:rPr>
        <w:t>a</w:t>
      </w:r>
    </w:p>
    <w:p w:rsidR="00546610" w:rsidRDefault="00546610" w:rsidP="008835D4">
      <w:pPr>
        <w:tabs>
          <w:tab w:val="left" w:pos="3684"/>
        </w:tabs>
        <w:spacing w:before="40" w:after="40"/>
        <w:jc w:val="both"/>
        <w:rPr>
          <w:rFonts w:ascii="Century Gothic" w:hAnsi="Century Gothic" w:cs="Tahoma"/>
          <w:iCs/>
          <w:sz w:val="20"/>
          <w:szCs w:val="20"/>
        </w:rPr>
      </w:pPr>
      <w:r>
        <w:rPr>
          <w:rFonts w:ascii="Century Gothic" w:hAnsi="Century Gothic" w:cs="Tahoma"/>
          <w:iCs/>
          <w:sz w:val="20"/>
          <w:szCs w:val="20"/>
        </w:rPr>
        <w:t>Marital Status</w:t>
      </w:r>
      <w:r>
        <w:rPr>
          <w:rFonts w:ascii="Century Gothic" w:hAnsi="Century Gothic" w:cs="Tahoma"/>
          <w:iCs/>
          <w:sz w:val="20"/>
          <w:szCs w:val="20"/>
        </w:rPr>
        <w:tab/>
        <w:t>Married</w:t>
      </w:r>
    </w:p>
    <w:p w:rsidR="004802C4" w:rsidRPr="00061A56" w:rsidRDefault="004802C4" w:rsidP="008835D4">
      <w:pPr>
        <w:tabs>
          <w:tab w:val="left" w:pos="3684"/>
        </w:tabs>
        <w:spacing w:before="40" w:after="40"/>
        <w:jc w:val="both"/>
        <w:rPr>
          <w:rFonts w:ascii="Century Gothic" w:hAnsi="Century Gothic" w:cs="Tahoma"/>
          <w:iCs/>
          <w:sz w:val="20"/>
          <w:szCs w:val="20"/>
        </w:rPr>
      </w:pPr>
    </w:p>
    <w:sectPr w:rsidR="004802C4" w:rsidRPr="00061A56" w:rsidSect="00F33CDC">
      <w:type w:val="continuous"/>
      <w:pgSz w:w="11906" w:h="16838" w:code="9"/>
      <w:pgMar w:top="1021" w:right="1021" w:bottom="1021" w:left="1021" w:header="720" w:footer="70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2AA" w:rsidRDefault="003322AA">
      <w:r>
        <w:separator/>
      </w:r>
    </w:p>
  </w:endnote>
  <w:endnote w:type="continuationSeparator" w:id="0">
    <w:p w:rsidR="003322AA" w:rsidRDefault="00332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WenQuanYi Zen Hei Sharp">
    <w:charset w:val="80"/>
    <w:family w:val="auto"/>
    <w:pitch w:val="variable"/>
  </w:font>
  <w:font w:name="Lohit Devanagari">
    <w:altName w:val="MS Gothic"/>
    <w:charset w:val="80"/>
    <w:family w:val="auto"/>
    <w:pitch w:val="variable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2AA" w:rsidRDefault="003322AA">
      <w:r>
        <w:separator/>
      </w:r>
    </w:p>
  </w:footnote>
  <w:footnote w:type="continuationSeparator" w:id="0">
    <w:p w:rsidR="003322AA" w:rsidRDefault="00332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75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ourier New"/>
        <w:sz w:val="28"/>
        <w:szCs w:val="22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32"/>
      </w:rPr>
    </w:lvl>
  </w:abstractNum>
  <w:abstractNum w:abstractNumId="10">
    <w:nsid w:val="01955049"/>
    <w:multiLevelType w:val="hybridMultilevel"/>
    <w:tmpl w:val="8BC465DA"/>
    <w:lvl w:ilvl="0" w:tplc="00000003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E02DB3"/>
    <w:multiLevelType w:val="hybridMultilevel"/>
    <w:tmpl w:val="AD6EC022"/>
    <w:lvl w:ilvl="0" w:tplc="00000007">
      <w:start w:val="1"/>
      <w:numFmt w:val="bullet"/>
      <w:lvlText w:val=""/>
      <w:lvlJc w:val="left"/>
      <w:pPr>
        <w:ind w:left="720" w:hanging="360"/>
      </w:pPr>
      <w:rPr>
        <w:rFonts w:ascii="Symbol" w:hAnsi="Symbol" w:cs="Verdana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3E0906"/>
    <w:multiLevelType w:val="multilevel"/>
    <w:tmpl w:val="D80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7480CD3"/>
    <w:multiLevelType w:val="hybridMultilevel"/>
    <w:tmpl w:val="41AAA0E4"/>
    <w:lvl w:ilvl="0" w:tplc="00000003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AD53A1"/>
    <w:multiLevelType w:val="hybridMultilevel"/>
    <w:tmpl w:val="61BA960C"/>
    <w:lvl w:ilvl="0" w:tplc="40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15A80333"/>
    <w:multiLevelType w:val="hybridMultilevel"/>
    <w:tmpl w:val="D2EAE814"/>
    <w:lvl w:ilvl="0" w:tplc="00000007">
      <w:start w:val="1"/>
      <w:numFmt w:val="bullet"/>
      <w:lvlText w:val=""/>
      <w:lvlJc w:val="left"/>
      <w:pPr>
        <w:ind w:left="750" w:hanging="360"/>
      </w:pPr>
      <w:rPr>
        <w:rFonts w:ascii="Symbol" w:hAnsi="Symbol" w:cs="Verdana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18D43C6D"/>
    <w:multiLevelType w:val="hybridMultilevel"/>
    <w:tmpl w:val="ACFA7678"/>
    <w:lvl w:ilvl="0" w:tplc="DE9CA512">
      <w:start w:val="1"/>
      <w:numFmt w:val="bullet"/>
      <w:lvlText w:val="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1A90C50"/>
    <w:multiLevelType w:val="hybridMultilevel"/>
    <w:tmpl w:val="FA24F80C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84024D"/>
    <w:multiLevelType w:val="hybridMultilevel"/>
    <w:tmpl w:val="E8F0ED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9432379"/>
    <w:multiLevelType w:val="hybridMultilevel"/>
    <w:tmpl w:val="0118436E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DD3F82"/>
    <w:multiLevelType w:val="hybridMultilevel"/>
    <w:tmpl w:val="40C2AB34"/>
    <w:lvl w:ilvl="0" w:tplc="DE9CA512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B7505C"/>
    <w:multiLevelType w:val="hybridMultilevel"/>
    <w:tmpl w:val="2432130E"/>
    <w:lvl w:ilvl="0" w:tplc="00000003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910335"/>
    <w:multiLevelType w:val="hybridMultilevel"/>
    <w:tmpl w:val="67940ED4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3">
    <w:nsid w:val="3A0F1E10"/>
    <w:multiLevelType w:val="hybridMultilevel"/>
    <w:tmpl w:val="0BE21D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5A6535"/>
    <w:multiLevelType w:val="hybridMultilevel"/>
    <w:tmpl w:val="E1CAA028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4B4AF2"/>
    <w:multiLevelType w:val="hybridMultilevel"/>
    <w:tmpl w:val="E2C8D5DA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>
    <w:nsid w:val="493B1E02"/>
    <w:multiLevelType w:val="hybridMultilevel"/>
    <w:tmpl w:val="CFDE2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E449B"/>
    <w:multiLevelType w:val="hybridMultilevel"/>
    <w:tmpl w:val="35D6DD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887095"/>
    <w:multiLevelType w:val="hybridMultilevel"/>
    <w:tmpl w:val="9BBAABA0"/>
    <w:lvl w:ilvl="0" w:tplc="DE9CA512">
      <w:start w:val="1"/>
      <w:numFmt w:val="bullet"/>
      <w:lvlText w:val="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DE9CA512">
      <w:start w:val="1"/>
      <w:numFmt w:val="bullet"/>
      <w:lvlText w:val="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C22F4F"/>
    <w:multiLevelType w:val="hybridMultilevel"/>
    <w:tmpl w:val="4DF667D0"/>
    <w:lvl w:ilvl="0" w:tplc="00000003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4"/>
  </w:num>
  <w:num w:numId="12">
    <w:abstractNumId w:val="25"/>
  </w:num>
  <w:num w:numId="13">
    <w:abstractNumId w:val="15"/>
  </w:num>
  <w:num w:numId="14">
    <w:abstractNumId w:val="17"/>
  </w:num>
  <w:num w:numId="15">
    <w:abstractNumId w:val="19"/>
  </w:num>
  <w:num w:numId="16">
    <w:abstractNumId w:val="24"/>
  </w:num>
  <w:num w:numId="17">
    <w:abstractNumId w:val="22"/>
  </w:num>
  <w:num w:numId="18">
    <w:abstractNumId w:val="26"/>
  </w:num>
  <w:num w:numId="19">
    <w:abstractNumId w:val="10"/>
  </w:num>
  <w:num w:numId="20">
    <w:abstractNumId w:val="18"/>
  </w:num>
  <w:num w:numId="21">
    <w:abstractNumId w:val="23"/>
  </w:num>
  <w:num w:numId="22">
    <w:abstractNumId w:val="11"/>
  </w:num>
  <w:num w:numId="23">
    <w:abstractNumId w:val="21"/>
  </w:num>
  <w:num w:numId="24">
    <w:abstractNumId w:val="27"/>
  </w:num>
  <w:num w:numId="25">
    <w:abstractNumId w:val="29"/>
  </w:num>
  <w:num w:numId="26">
    <w:abstractNumId w:val="13"/>
  </w:num>
  <w:num w:numId="27">
    <w:abstractNumId w:val="0"/>
  </w:num>
  <w:num w:numId="28">
    <w:abstractNumId w:val="0"/>
  </w:num>
  <w:num w:numId="29">
    <w:abstractNumId w:val="20"/>
  </w:num>
  <w:num w:numId="30">
    <w:abstractNumId w:val="12"/>
  </w:num>
  <w:num w:numId="31">
    <w:abstractNumId w:val="28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555E"/>
    <w:rsid w:val="0001204B"/>
    <w:rsid w:val="00024E7A"/>
    <w:rsid w:val="00061A56"/>
    <w:rsid w:val="001018E6"/>
    <w:rsid w:val="00103FB9"/>
    <w:rsid w:val="00117650"/>
    <w:rsid w:val="00120335"/>
    <w:rsid w:val="0013480B"/>
    <w:rsid w:val="001E7317"/>
    <w:rsid w:val="00250573"/>
    <w:rsid w:val="00251ABD"/>
    <w:rsid w:val="002765A2"/>
    <w:rsid w:val="002A1AEE"/>
    <w:rsid w:val="003322AA"/>
    <w:rsid w:val="00340ACC"/>
    <w:rsid w:val="00370198"/>
    <w:rsid w:val="003B35F5"/>
    <w:rsid w:val="003E35EA"/>
    <w:rsid w:val="003F7813"/>
    <w:rsid w:val="00402A67"/>
    <w:rsid w:val="00437241"/>
    <w:rsid w:val="004802C4"/>
    <w:rsid w:val="004838AC"/>
    <w:rsid w:val="004C4B0A"/>
    <w:rsid w:val="004C7E1B"/>
    <w:rsid w:val="00525B52"/>
    <w:rsid w:val="005354A3"/>
    <w:rsid w:val="005361B1"/>
    <w:rsid w:val="00546610"/>
    <w:rsid w:val="005644BE"/>
    <w:rsid w:val="0058604E"/>
    <w:rsid w:val="00597B33"/>
    <w:rsid w:val="005F515B"/>
    <w:rsid w:val="00615249"/>
    <w:rsid w:val="006351C9"/>
    <w:rsid w:val="00644576"/>
    <w:rsid w:val="00693DC8"/>
    <w:rsid w:val="006A1C8F"/>
    <w:rsid w:val="006C3E39"/>
    <w:rsid w:val="006C4B65"/>
    <w:rsid w:val="00703398"/>
    <w:rsid w:val="007F2889"/>
    <w:rsid w:val="007F696E"/>
    <w:rsid w:val="00834BAF"/>
    <w:rsid w:val="0084178C"/>
    <w:rsid w:val="00847701"/>
    <w:rsid w:val="00873862"/>
    <w:rsid w:val="008835D4"/>
    <w:rsid w:val="008C4F25"/>
    <w:rsid w:val="008D5F9A"/>
    <w:rsid w:val="009A555E"/>
    <w:rsid w:val="009C21BA"/>
    <w:rsid w:val="009F0243"/>
    <w:rsid w:val="00A91EBF"/>
    <w:rsid w:val="00AA2A5F"/>
    <w:rsid w:val="00AC4EBF"/>
    <w:rsid w:val="00AE6A6E"/>
    <w:rsid w:val="00AE71B0"/>
    <w:rsid w:val="00B66702"/>
    <w:rsid w:val="00B70DA3"/>
    <w:rsid w:val="00BF37B7"/>
    <w:rsid w:val="00BF61DB"/>
    <w:rsid w:val="00C21990"/>
    <w:rsid w:val="00C32FC8"/>
    <w:rsid w:val="00CD47C9"/>
    <w:rsid w:val="00CE33E6"/>
    <w:rsid w:val="00CF5B77"/>
    <w:rsid w:val="00D2291F"/>
    <w:rsid w:val="00D371F7"/>
    <w:rsid w:val="00D631AF"/>
    <w:rsid w:val="00DF1317"/>
    <w:rsid w:val="00E1447F"/>
    <w:rsid w:val="00E90A1D"/>
    <w:rsid w:val="00EA17AD"/>
    <w:rsid w:val="00F312E6"/>
    <w:rsid w:val="00F33CDC"/>
    <w:rsid w:val="00F4555A"/>
    <w:rsid w:val="00F515BA"/>
    <w:rsid w:val="00F5377D"/>
    <w:rsid w:val="00F67CDD"/>
    <w:rsid w:val="00FC0868"/>
    <w:rsid w:val="00FC75E4"/>
    <w:rsid w:val="00FD61B3"/>
    <w:rsid w:val="00FE3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4D3528B-EA66-45AF-91FF-63933B66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1F7"/>
    <w:pPr>
      <w:suppressAutoHyphens/>
    </w:pPr>
    <w:rPr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D371F7"/>
    <w:pPr>
      <w:numPr>
        <w:numId w:val="1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D371F7"/>
    <w:pPr>
      <w:numPr>
        <w:ilvl w:val="1"/>
        <w:numId w:val="1"/>
      </w:numPr>
      <w:outlineLvl w:val="1"/>
    </w:pPr>
    <w:rPr>
      <w:rFonts w:ascii="Garamond" w:eastAsia="Garamond" w:hAnsi="Garamond" w:cs="Garamond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D371F7"/>
    <w:pPr>
      <w:numPr>
        <w:ilvl w:val="2"/>
        <w:numId w:val="1"/>
      </w:numPr>
      <w:outlineLvl w:val="2"/>
    </w:pPr>
    <w:rPr>
      <w:rFonts w:ascii="Garamond" w:eastAsia="Garamond" w:hAnsi="Garamond" w:cs="Garamond"/>
      <w:b/>
      <w:bCs/>
    </w:rPr>
  </w:style>
  <w:style w:type="paragraph" w:styleId="Heading4">
    <w:name w:val="heading 4"/>
    <w:basedOn w:val="Normal"/>
    <w:next w:val="Normal"/>
    <w:qFormat/>
    <w:rsid w:val="00D371F7"/>
    <w:pPr>
      <w:numPr>
        <w:ilvl w:val="3"/>
        <w:numId w:val="1"/>
      </w:numPr>
      <w:outlineLvl w:val="3"/>
    </w:pPr>
    <w:rPr>
      <w:rFonts w:ascii="Garamond" w:eastAsia="Garamond" w:hAnsi="Garamond" w:cs="Garamond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D371F7"/>
    <w:pPr>
      <w:numPr>
        <w:ilvl w:val="4"/>
        <w:numId w:val="1"/>
      </w:numPr>
      <w:ind w:left="360" w:hanging="360"/>
      <w:outlineLvl w:val="4"/>
    </w:pPr>
    <w:rPr>
      <w:rFonts w:ascii="Garamond" w:eastAsia="Garamond" w:hAnsi="Garamond" w:cs="Garamond"/>
      <w:b/>
      <w:bCs/>
      <w:i/>
      <w:iCs/>
    </w:rPr>
  </w:style>
  <w:style w:type="paragraph" w:styleId="Heading6">
    <w:name w:val="heading 6"/>
    <w:basedOn w:val="Normal"/>
    <w:next w:val="Normal"/>
    <w:qFormat/>
    <w:rsid w:val="00D371F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371F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z1">
    <w:name w:val="WW8Num1z1"/>
    <w:rsid w:val="00D371F7"/>
  </w:style>
  <w:style w:type="character" w:customStyle="1" w:styleId="WW8Num1z2">
    <w:name w:val="WW8Num1z2"/>
    <w:rsid w:val="00D371F7"/>
  </w:style>
  <w:style w:type="character" w:customStyle="1" w:styleId="WW8Num1z3">
    <w:name w:val="WW8Num1z3"/>
    <w:rsid w:val="00D371F7"/>
  </w:style>
  <w:style w:type="character" w:customStyle="1" w:styleId="WW8Num1z4">
    <w:name w:val="WW8Num1z4"/>
    <w:rsid w:val="00D371F7"/>
  </w:style>
  <w:style w:type="character" w:customStyle="1" w:styleId="WW8Num1z5">
    <w:name w:val="WW8Num1z5"/>
    <w:rsid w:val="00D371F7"/>
  </w:style>
  <w:style w:type="character" w:customStyle="1" w:styleId="WW8Num1z6">
    <w:name w:val="WW8Num1z6"/>
    <w:rsid w:val="00D371F7"/>
  </w:style>
  <w:style w:type="character" w:customStyle="1" w:styleId="WW8Num1z7">
    <w:name w:val="WW8Num1z7"/>
    <w:rsid w:val="00D371F7"/>
  </w:style>
  <w:style w:type="character" w:customStyle="1" w:styleId="WW8Num1z8">
    <w:name w:val="WW8Num1z8"/>
    <w:rsid w:val="00D371F7"/>
  </w:style>
  <w:style w:type="character" w:customStyle="1" w:styleId="WW8Num2z0">
    <w:name w:val="WW8Num2z0"/>
    <w:rsid w:val="00D371F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3z0">
    <w:name w:val="WW8Num3z0"/>
    <w:rsid w:val="00D371F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4z0">
    <w:name w:val="WW8Num4z0"/>
    <w:rsid w:val="00D371F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5z0">
    <w:name w:val="WW8Num5z0"/>
    <w:rsid w:val="00D371F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6z0">
    <w:name w:val="WW8Num6z0"/>
    <w:rsid w:val="00D371F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7z0">
    <w:name w:val="WW8Num7z0"/>
    <w:rsid w:val="00D371F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8z0">
    <w:name w:val="WW8Num8z0"/>
    <w:rsid w:val="00D371F7"/>
    <w:rPr>
      <w:rFonts w:ascii="Courier New" w:eastAsia="Garamond" w:hAnsi="Courier New" w:cs="Courier New"/>
      <w:sz w:val="28"/>
      <w:szCs w:val="22"/>
    </w:rPr>
  </w:style>
  <w:style w:type="character" w:customStyle="1" w:styleId="WW8Num9z0">
    <w:name w:val="WW8Num9z0"/>
    <w:rsid w:val="00D371F7"/>
    <w:rPr>
      <w:rFonts w:ascii="Wingdings" w:eastAsia="Garamond" w:hAnsi="Wingdings" w:cs="Wingdings"/>
    </w:rPr>
  </w:style>
  <w:style w:type="character" w:customStyle="1" w:styleId="WW8Num10z0">
    <w:name w:val="WW8Num10z0"/>
    <w:rsid w:val="00D371F7"/>
    <w:rPr>
      <w:rFonts w:ascii="Wingdings" w:eastAsia="Garamond" w:hAnsi="Wingdings" w:cs="Wingdings"/>
      <w:sz w:val="32"/>
    </w:rPr>
  </w:style>
  <w:style w:type="character" w:customStyle="1" w:styleId="WW8Num10z1">
    <w:name w:val="WW8Num10z1"/>
    <w:rsid w:val="00D371F7"/>
    <w:rPr>
      <w:rFonts w:ascii="Courier New" w:hAnsi="Courier New" w:cs="Courier New"/>
    </w:rPr>
  </w:style>
  <w:style w:type="character" w:customStyle="1" w:styleId="WW8Num10z2">
    <w:name w:val="WW8Num10z2"/>
    <w:rsid w:val="00D371F7"/>
    <w:rPr>
      <w:rFonts w:ascii="Wingdings" w:hAnsi="Wingdings" w:cs="Wingdings" w:hint="default"/>
    </w:rPr>
  </w:style>
  <w:style w:type="character" w:customStyle="1" w:styleId="WW8Num11z0">
    <w:name w:val="WW8Num11z0"/>
    <w:rsid w:val="00D371F7"/>
    <w:rPr>
      <w:rFonts w:ascii="Wingdings" w:hAnsi="Wingdings" w:cs="Wingdings"/>
      <w:sz w:val="28"/>
      <w:szCs w:val="28"/>
    </w:rPr>
  </w:style>
  <w:style w:type="character" w:customStyle="1" w:styleId="WW8Num11z1">
    <w:name w:val="WW8Num11z1"/>
    <w:rsid w:val="00D371F7"/>
    <w:rPr>
      <w:rFonts w:ascii="Courier New" w:hAnsi="Courier New" w:cs="Courier New"/>
    </w:rPr>
  </w:style>
  <w:style w:type="character" w:customStyle="1" w:styleId="WW8Num11z2">
    <w:name w:val="WW8Num11z2"/>
    <w:rsid w:val="00D371F7"/>
    <w:rPr>
      <w:rFonts w:ascii="Wingdings" w:hAnsi="Wingdings" w:cs="Wingdings" w:hint="default"/>
    </w:rPr>
  </w:style>
  <w:style w:type="character" w:customStyle="1" w:styleId="WW8Num12z0">
    <w:name w:val="WW8Num12z0"/>
    <w:rsid w:val="00D371F7"/>
    <w:rPr>
      <w:rFonts w:ascii="Courier New" w:eastAsia="Garamond" w:hAnsi="Courier New" w:cs="Courier New"/>
      <w:szCs w:val="22"/>
    </w:rPr>
  </w:style>
  <w:style w:type="character" w:customStyle="1" w:styleId="WW8Num12z1">
    <w:name w:val="WW8Num12z1"/>
    <w:rsid w:val="00D371F7"/>
    <w:rPr>
      <w:rFonts w:ascii="Courier New" w:hAnsi="Courier New" w:cs="Courier New" w:hint="default"/>
    </w:rPr>
  </w:style>
  <w:style w:type="character" w:customStyle="1" w:styleId="WW8Num12z2">
    <w:name w:val="WW8Num12z2"/>
    <w:rsid w:val="00D371F7"/>
    <w:rPr>
      <w:rFonts w:ascii="Wingdings" w:hAnsi="Wingdings" w:cs="Wingdings"/>
    </w:rPr>
  </w:style>
  <w:style w:type="character" w:customStyle="1" w:styleId="WW8Num13z0">
    <w:name w:val="WW8Num13z0"/>
    <w:rsid w:val="00D371F7"/>
    <w:rPr>
      <w:rFonts w:ascii="Wingdings" w:eastAsia="Garamond" w:hAnsi="Wingdings" w:cs="Wingdings"/>
    </w:rPr>
  </w:style>
  <w:style w:type="character" w:customStyle="1" w:styleId="WW8Num13z1">
    <w:name w:val="WW8Num13z1"/>
    <w:rsid w:val="00D371F7"/>
    <w:rPr>
      <w:rFonts w:ascii="Courier New" w:hAnsi="Courier New" w:cs="Courier New"/>
    </w:rPr>
  </w:style>
  <w:style w:type="character" w:customStyle="1" w:styleId="WW8Num13z2">
    <w:name w:val="WW8Num13z2"/>
    <w:rsid w:val="00D371F7"/>
    <w:rPr>
      <w:rFonts w:ascii="Wingdings" w:hAnsi="Wingdings" w:cs="Wingdings" w:hint="default"/>
    </w:rPr>
  </w:style>
  <w:style w:type="character" w:customStyle="1" w:styleId="WW8Num14z0">
    <w:name w:val="WW8Num14z0"/>
    <w:rsid w:val="00D371F7"/>
    <w:rPr>
      <w:rFonts w:ascii="Courier New" w:hAnsi="Courier New" w:cs="Courier New"/>
    </w:rPr>
  </w:style>
  <w:style w:type="character" w:customStyle="1" w:styleId="WW8Num14z1">
    <w:name w:val="WW8Num14z1"/>
    <w:rsid w:val="00D371F7"/>
    <w:rPr>
      <w:rFonts w:ascii="Courier New" w:hAnsi="Courier New" w:cs="Courier New" w:hint="default"/>
    </w:rPr>
  </w:style>
  <w:style w:type="character" w:customStyle="1" w:styleId="WW8Num14z2">
    <w:name w:val="WW8Num14z2"/>
    <w:rsid w:val="00D371F7"/>
    <w:rPr>
      <w:rFonts w:ascii="Wingdings" w:hAnsi="Wingdings" w:cs="Wingdings"/>
    </w:rPr>
  </w:style>
  <w:style w:type="character" w:customStyle="1" w:styleId="WW-DefaultParagraphFont">
    <w:name w:val="WW-Default Paragraph Font"/>
    <w:rsid w:val="00D371F7"/>
  </w:style>
  <w:style w:type="character" w:customStyle="1" w:styleId="Absatz-Standardschriftart">
    <w:name w:val="Absatz-Standardschriftart"/>
    <w:rsid w:val="00D371F7"/>
  </w:style>
  <w:style w:type="character" w:customStyle="1" w:styleId="WW8Num6z1">
    <w:name w:val="WW8Num6z1"/>
    <w:rsid w:val="00D371F7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8z2">
    <w:name w:val="WW8Num8z2"/>
    <w:rsid w:val="00D371F7"/>
    <w:rPr>
      <w:rFonts w:ascii="Wingdings" w:hAnsi="Wingdings" w:cs="Wingdings"/>
    </w:rPr>
  </w:style>
  <w:style w:type="character" w:customStyle="1" w:styleId="WW8Num8z3">
    <w:name w:val="WW8Num8z3"/>
    <w:rsid w:val="00D371F7"/>
    <w:rPr>
      <w:rFonts w:ascii="Symbol" w:hAnsi="Symbol" w:cs="Symbol"/>
    </w:rPr>
  </w:style>
  <w:style w:type="character" w:customStyle="1" w:styleId="WW8Num9z1">
    <w:name w:val="WW8Num9z1"/>
    <w:rsid w:val="00D371F7"/>
    <w:rPr>
      <w:rFonts w:ascii="Courier New" w:hAnsi="Courier New" w:cs="Courier New"/>
    </w:rPr>
  </w:style>
  <w:style w:type="character" w:customStyle="1" w:styleId="WW8Num9z3">
    <w:name w:val="WW8Num9z3"/>
    <w:rsid w:val="00D371F7"/>
    <w:rPr>
      <w:rFonts w:ascii="Symbol" w:hAnsi="Symbol" w:cs="Symbol"/>
    </w:rPr>
  </w:style>
  <w:style w:type="character" w:customStyle="1" w:styleId="WW8Num10z3">
    <w:name w:val="WW8Num10z3"/>
    <w:rsid w:val="00D371F7"/>
    <w:rPr>
      <w:rFonts w:ascii="Symbol" w:hAnsi="Symbol" w:cs="Symbol"/>
    </w:rPr>
  </w:style>
  <w:style w:type="character" w:customStyle="1" w:styleId="WW8Num11z3">
    <w:name w:val="WW8Num11z3"/>
    <w:rsid w:val="00D371F7"/>
    <w:rPr>
      <w:rFonts w:ascii="Symbol" w:hAnsi="Symbol" w:cs="Symbol"/>
    </w:rPr>
  </w:style>
  <w:style w:type="character" w:customStyle="1" w:styleId="WW8Num12z3">
    <w:name w:val="WW8Num12z3"/>
    <w:rsid w:val="00D371F7"/>
    <w:rPr>
      <w:rFonts w:ascii="Symbol" w:hAnsi="Symbol" w:cs="Symbol"/>
    </w:rPr>
  </w:style>
  <w:style w:type="character" w:customStyle="1" w:styleId="WW8Num13z3">
    <w:name w:val="WW8Num13z3"/>
    <w:rsid w:val="00D371F7"/>
    <w:rPr>
      <w:rFonts w:ascii="Symbol" w:hAnsi="Symbol" w:cs="Symbol"/>
    </w:rPr>
  </w:style>
  <w:style w:type="character" w:customStyle="1" w:styleId="WW8Num14z3">
    <w:name w:val="WW8Num14z3"/>
    <w:rsid w:val="00D371F7"/>
    <w:rPr>
      <w:rFonts w:ascii="Symbol" w:hAnsi="Symbol" w:cs="Symbol"/>
    </w:rPr>
  </w:style>
  <w:style w:type="character" w:customStyle="1" w:styleId="WW8Num15z0">
    <w:name w:val="WW8Num15z0"/>
    <w:rsid w:val="00D371F7"/>
    <w:rPr>
      <w:rFonts w:ascii="Wingdings" w:hAnsi="Wingdings" w:cs="Wingdings"/>
    </w:rPr>
  </w:style>
  <w:style w:type="character" w:customStyle="1" w:styleId="WW8Num15z1">
    <w:name w:val="WW8Num15z1"/>
    <w:rsid w:val="00D371F7"/>
    <w:rPr>
      <w:rFonts w:ascii="Courier New" w:hAnsi="Courier New" w:cs="Courier New"/>
    </w:rPr>
  </w:style>
  <w:style w:type="character" w:customStyle="1" w:styleId="WW8Num15z3">
    <w:name w:val="WW8Num15z3"/>
    <w:rsid w:val="00D371F7"/>
    <w:rPr>
      <w:rFonts w:ascii="Symbol" w:hAnsi="Symbol" w:cs="Symbol"/>
    </w:rPr>
  </w:style>
  <w:style w:type="character" w:customStyle="1" w:styleId="WW8Num16z0">
    <w:name w:val="WW8Num16z0"/>
    <w:rsid w:val="00D371F7"/>
    <w:rPr>
      <w:rFonts w:ascii="Wingdings" w:hAnsi="Wingdings" w:cs="Wingdings"/>
    </w:rPr>
  </w:style>
  <w:style w:type="character" w:customStyle="1" w:styleId="WW8Num16z1">
    <w:name w:val="WW8Num16z1"/>
    <w:rsid w:val="00D371F7"/>
    <w:rPr>
      <w:rFonts w:ascii="Courier New" w:hAnsi="Courier New" w:cs="Courier New"/>
    </w:rPr>
  </w:style>
  <w:style w:type="character" w:customStyle="1" w:styleId="WW8Num16z3">
    <w:name w:val="WW8Num16z3"/>
    <w:rsid w:val="00D371F7"/>
    <w:rPr>
      <w:rFonts w:ascii="Symbol" w:hAnsi="Symbol" w:cs="Symbol"/>
    </w:rPr>
  </w:style>
  <w:style w:type="character" w:customStyle="1" w:styleId="WW8Num17z0">
    <w:name w:val="WW8Num17z0"/>
    <w:rsid w:val="00D371F7"/>
    <w:rPr>
      <w:rFonts w:ascii="Wingdings" w:hAnsi="Wingdings" w:cs="Wingdings"/>
    </w:rPr>
  </w:style>
  <w:style w:type="character" w:customStyle="1" w:styleId="WW8Num17z1">
    <w:name w:val="WW8Num17z1"/>
    <w:rsid w:val="00D371F7"/>
    <w:rPr>
      <w:rFonts w:ascii="Courier New" w:hAnsi="Courier New" w:cs="Courier New"/>
    </w:rPr>
  </w:style>
  <w:style w:type="character" w:customStyle="1" w:styleId="WW8Num17z3">
    <w:name w:val="WW8Num17z3"/>
    <w:rsid w:val="00D371F7"/>
    <w:rPr>
      <w:rFonts w:ascii="Symbol" w:hAnsi="Symbol" w:cs="Symbol"/>
    </w:rPr>
  </w:style>
  <w:style w:type="character" w:customStyle="1" w:styleId="WW8Num18z0">
    <w:name w:val="WW8Num18z0"/>
    <w:rsid w:val="00D371F7"/>
    <w:rPr>
      <w:rFonts w:ascii="Wingdings" w:hAnsi="Wingdings" w:cs="Wingdings"/>
    </w:rPr>
  </w:style>
  <w:style w:type="character" w:customStyle="1" w:styleId="WW8Num18z1">
    <w:name w:val="WW8Num18z1"/>
    <w:rsid w:val="00D371F7"/>
    <w:rPr>
      <w:rFonts w:ascii="Courier New" w:hAnsi="Courier New" w:cs="Courier New"/>
    </w:rPr>
  </w:style>
  <w:style w:type="character" w:customStyle="1" w:styleId="WW8Num18z3">
    <w:name w:val="WW8Num18z3"/>
    <w:rsid w:val="00D371F7"/>
    <w:rPr>
      <w:rFonts w:ascii="Symbol" w:hAnsi="Symbol" w:cs="Symbol"/>
    </w:rPr>
  </w:style>
  <w:style w:type="character" w:customStyle="1" w:styleId="WW8Num19z0">
    <w:name w:val="WW8Num19z0"/>
    <w:rsid w:val="00D371F7"/>
    <w:rPr>
      <w:rFonts w:ascii="Wingdings" w:hAnsi="Wingdings" w:cs="Wingdings"/>
    </w:rPr>
  </w:style>
  <w:style w:type="character" w:customStyle="1" w:styleId="WW8Num19z1">
    <w:name w:val="WW8Num19z1"/>
    <w:rsid w:val="00D371F7"/>
    <w:rPr>
      <w:rFonts w:ascii="Courier New" w:hAnsi="Courier New" w:cs="Courier New"/>
    </w:rPr>
  </w:style>
  <w:style w:type="character" w:customStyle="1" w:styleId="WW8Num19z3">
    <w:name w:val="WW8Num19z3"/>
    <w:rsid w:val="00D371F7"/>
    <w:rPr>
      <w:rFonts w:ascii="Symbol" w:hAnsi="Symbol" w:cs="Symbol"/>
    </w:rPr>
  </w:style>
  <w:style w:type="character" w:customStyle="1" w:styleId="WW8Num20z0">
    <w:name w:val="WW8Num20z0"/>
    <w:rsid w:val="00D371F7"/>
    <w:rPr>
      <w:rFonts w:ascii="Wingdings" w:hAnsi="Wingdings" w:cs="Wingdings"/>
    </w:rPr>
  </w:style>
  <w:style w:type="character" w:customStyle="1" w:styleId="WW8Num20z1">
    <w:name w:val="WW8Num20z1"/>
    <w:rsid w:val="00D371F7"/>
    <w:rPr>
      <w:rFonts w:ascii="Courier New" w:hAnsi="Courier New" w:cs="Courier New"/>
    </w:rPr>
  </w:style>
  <w:style w:type="character" w:customStyle="1" w:styleId="WW8Num20z3">
    <w:name w:val="WW8Num20z3"/>
    <w:rsid w:val="00D371F7"/>
    <w:rPr>
      <w:rFonts w:ascii="Symbol" w:hAnsi="Symbol" w:cs="Symbol"/>
    </w:rPr>
  </w:style>
  <w:style w:type="character" w:customStyle="1" w:styleId="WW8Num21z0">
    <w:name w:val="WW8Num21z0"/>
    <w:rsid w:val="00D371F7"/>
    <w:rPr>
      <w:rFonts w:ascii="Wingdings" w:hAnsi="Wingdings" w:cs="Wingdings"/>
    </w:rPr>
  </w:style>
  <w:style w:type="character" w:customStyle="1" w:styleId="WW8Num21z1">
    <w:name w:val="WW8Num21z1"/>
    <w:rsid w:val="00D371F7"/>
    <w:rPr>
      <w:rFonts w:ascii="Courier New" w:hAnsi="Courier New" w:cs="Courier New"/>
    </w:rPr>
  </w:style>
  <w:style w:type="character" w:customStyle="1" w:styleId="WW8Num21z3">
    <w:name w:val="WW8Num21z3"/>
    <w:rsid w:val="00D371F7"/>
    <w:rPr>
      <w:rFonts w:ascii="Symbol" w:hAnsi="Symbol" w:cs="Symbol"/>
    </w:rPr>
  </w:style>
  <w:style w:type="character" w:customStyle="1" w:styleId="WW8Num22z0">
    <w:name w:val="WW8Num22z0"/>
    <w:rsid w:val="00D371F7"/>
    <w:rPr>
      <w:rFonts w:ascii="Wingdings" w:hAnsi="Wingdings" w:cs="Wingdings"/>
    </w:rPr>
  </w:style>
  <w:style w:type="character" w:customStyle="1" w:styleId="WW8Num22z1">
    <w:name w:val="WW8Num22z1"/>
    <w:rsid w:val="00D371F7"/>
    <w:rPr>
      <w:rFonts w:ascii="Courier New" w:hAnsi="Courier New" w:cs="Courier New"/>
    </w:rPr>
  </w:style>
  <w:style w:type="character" w:customStyle="1" w:styleId="WW8Num22z3">
    <w:name w:val="WW8Num22z3"/>
    <w:rsid w:val="00D371F7"/>
    <w:rPr>
      <w:rFonts w:ascii="Symbol" w:hAnsi="Symbol" w:cs="Symbol"/>
    </w:rPr>
  </w:style>
  <w:style w:type="character" w:customStyle="1" w:styleId="WW-DefaultParagraphFont1">
    <w:name w:val="WW-Default Paragraph Font1"/>
    <w:rsid w:val="00D371F7"/>
  </w:style>
  <w:style w:type="character" w:styleId="Hyperlink">
    <w:name w:val="Hyperlink"/>
    <w:rsid w:val="00D371F7"/>
    <w:rPr>
      <w:color w:val="0000FF"/>
      <w:u w:val="single"/>
    </w:rPr>
  </w:style>
  <w:style w:type="character" w:customStyle="1" w:styleId="CharChar2">
    <w:name w:val="Char Char2"/>
    <w:rsid w:val="00D371F7"/>
    <w:rPr>
      <w:color w:val="000000"/>
      <w:sz w:val="24"/>
      <w:szCs w:val="24"/>
    </w:rPr>
  </w:style>
  <w:style w:type="character" w:customStyle="1" w:styleId="CharChar1">
    <w:name w:val="Char Char1"/>
    <w:rsid w:val="00D371F7"/>
    <w:rPr>
      <w:color w:val="000000"/>
      <w:sz w:val="24"/>
      <w:szCs w:val="24"/>
    </w:rPr>
  </w:style>
  <w:style w:type="character" w:customStyle="1" w:styleId="CharChar">
    <w:name w:val="Char Char"/>
    <w:rsid w:val="00D371F7"/>
    <w:rPr>
      <w:rFonts w:ascii="Tahoma" w:hAnsi="Tahoma" w:cs="Tahoma"/>
      <w:color w:val="000000"/>
      <w:sz w:val="16"/>
      <w:szCs w:val="16"/>
    </w:rPr>
  </w:style>
  <w:style w:type="character" w:customStyle="1" w:styleId="NoSpacingChar">
    <w:name w:val="No Spacing Char"/>
    <w:rsid w:val="00D371F7"/>
    <w:rPr>
      <w:rFonts w:ascii="Calibri" w:hAnsi="Calibri" w:cs="Calibri"/>
      <w:sz w:val="22"/>
      <w:szCs w:val="22"/>
      <w:lang w:val="en-US" w:eastAsia="ar-SA" w:bidi="ar-SA"/>
    </w:rPr>
  </w:style>
  <w:style w:type="character" w:customStyle="1" w:styleId="IntenseQuoteChar">
    <w:name w:val="Intense Quote Char"/>
    <w:rsid w:val="00D371F7"/>
    <w:rPr>
      <w:b/>
      <w:bCs/>
      <w:i/>
      <w:iCs/>
      <w:color w:val="4F81BD"/>
      <w:sz w:val="24"/>
      <w:szCs w:val="24"/>
    </w:rPr>
  </w:style>
  <w:style w:type="character" w:customStyle="1" w:styleId="Heading4Char">
    <w:name w:val="Heading 4 Char"/>
    <w:rsid w:val="00D371F7"/>
    <w:rPr>
      <w:rFonts w:ascii="Garamond" w:eastAsia="Garamond" w:hAnsi="Garamond" w:cs="Garamond"/>
      <w:b/>
      <w:bCs/>
      <w:color w:val="000000"/>
      <w:sz w:val="22"/>
      <w:szCs w:val="22"/>
    </w:rPr>
  </w:style>
  <w:style w:type="character" w:customStyle="1" w:styleId="Bullets">
    <w:name w:val="Bullets"/>
    <w:rsid w:val="00D371F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D371F7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rsid w:val="00D371F7"/>
    <w:pPr>
      <w:spacing w:after="120"/>
    </w:pPr>
  </w:style>
  <w:style w:type="paragraph" w:styleId="List">
    <w:name w:val="List"/>
    <w:basedOn w:val="BodyText"/>
    <w:rsid w:val="00D371F7"/>
    <w:rPr>
      <w:rFonts w:cs="Lohit Devanagari"/>
    </w:rPr>
  </w:style>
  <w:style w:type="paragraph" w:styleId="Caption">
    <w:name w:val="caption"/>
    <w:basedOn w:val="Normal"/>
    <w:qFormat/>
    <w:rsid w:val="00D371F7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D371F7"/>
    <w:pPr>
      <w:suppressLineNumbers/>
    </w:pPr>
    <w:rPr>
      <w:rFonts w:cs="Lohit Devanagari"/>
    </w:rPr>
  </w:style>
  <w:style w:type="paragraph" w:styleId="Header">
    <w:name w:val="header"/>
    <w:basedOn w:val="Normal"/>
    <w:rsid w:val="00D371F7"/>
  </w:style>
  <w:style w:type="paragraph" w:styleId="Footer">
    <w:name w:val="footer"/>
    <w:basedOn w:val="Normal"/>
    <w:rsid w:val="00D371F7"/>
  </w:style>
  <w:style w:type="paragraph" w:styleId="BalloonText">
    <w:name w:val="Balloon Text"/>
    <w:basedOn w:val="Normal"/>
    <w:rsid w:val="00D371F7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D371F7"/>
    <w:pPr>
      <w:suppressAutoHyphens/>
    </w:pPr>
    <w:rPr>
      <w:rFonts w:ascii="Calibri" w:hAnsi="Calibri" w:cs="Calibri"/>
      <w:sz w:val="22"/>
      <w:szCs w:val="22"/>
      <w:lang w:val="en-US" w:eastAsia="ar-SA"/>
    </w:rPr>
  </w:style>
  <w:style w:type="paragraph" w:styleId="ListParagraph">
    <w:name w:val="List Paragraph"/>
    <w:basedOn w:val="Normal"/>
    <w:qFormat/>
    <w:rsid w:val="00D371F7"/>
    <w:pPr>
      <w:ind w:left="720"/>
    </w:pPr>
  </w:style>
  <w:style w:type="paragraph" w:styleId="IntenseQuote">
    <w:name w:val="Intense Quote"/>
    <w:basedOn w:val="Normal"/>
    <w:next w:val="Normal"/>
    <w:qFormat/>
    <w:rsid w:val="00D371F7"/>
    <w:pP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ramecontents">
    <w:name w:val="Frame contents"/>
    <w:basedOn w:val="BodyText"/>
    <w:rsid w:val="00D371F7"/>
  </w:style>
  <w:style w:type="paragraph" w:customStyle="1" w:styleId="TableContents">
    <w:name w:val="Table Contents"/>
    <w:basedOn w:val="Normal"/>
    <w:rsid w:val="00D371F7"/>
    <w:pPr>
      <w:suppressLineNumbers/>
    </w:pPr>
  </w:style>
  <w:style w:type="paragraph" w:customStyle="1" w:styleId="TableHeading">
    <w:name w:val="Table Heading"/>
    <w:basedOn w:val="TableContents"/>
    <w:rsid w:val="00D371F7"/>
    <w:pPr>
      <w:jc w:val="center"/>
    </w:pPr>
    <w:rPr>
      <w:b/>
      <w:bCs/>
    </w:rPr>
  </w:style>
  <w:style w:type="character" w:customStyle="1" w:styleId="background-details">
    <w:name w:val="background-details"/>
    <w:basedOn w:val="DefaultParagraphFont"/>
    <w:rsid w:val="00AA2A5F"/>
  </w:style>
  <w:style w:type="paragraph" w:customStyle="1" w:styleId="Normal3">
    <w:name w:val="Normal3"/>
    <w:rsid w:val="00AC4EBF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IN"/>
    </w:rPr>
  </w:style>
  <w:style w:type="character" w:customStyle="1" w:styleId="gingersoftwaremark">
    <w:name w:val="ginger_software_mark"/>
    <w:basedOn w:val="DefaultParagraphFont"/>
    <w:rsid w:val="003E35EA"/>
  </w:style>
  <w:style w:type="character" w:styleId="CommentReference">
    <w:name w:val="annotation reference"/>
    <w:basedOn w:val="DefaultParagraphFont"/>
    <w:uiPriority w:val="99"/>
    <w:semiHidden/>
    <w:unhideWhenUsed/>
    <w:rsid w:val="008738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862"/>
    <w:rPr>
      <w:color w:val="00000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8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862"/>
    <w:rPr>
      <w:b/>
      <w:bCs/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Links>
    <vt:vector size="6" baseType="variant">
      <vt:variant>
        <vt:i4>917545</vt:i4>
      </vt:variant>
      <vt:variant>
        <vt:i4>0</vt:i4>
      </vt:variant>
      <vt:variant>
        <vt:i4>0</vt:i4>
      </vt:variant>
      <vt:variant>
        <vt:i4>5</vt:i4>
      </vt:variant>
      <vt:variant>
        <vt:lpwstr>mailto:spawsai@gmail.com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pulsar pulsar</cp:lastModifiedBy>
  <cp:revision>15</cp:revision>
  <cp:lastPrinted>2015-07-23T16:47:00Z</cp:lastPrinted>
  <dcterms:created xsi:type="dcterms:W3CDTF">2020-01-10T04:05:00Z</dcterms:created>
  <dcterms:modified xsi:type="dcterms:W3CDTF">2020-02-11T07:04:00Z</dcterms:modified>
</cp:coreProperties>
</file>