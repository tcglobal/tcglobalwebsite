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4410" w:rsidRPr="008768D2" w:rsidRDefault="00942613" w:rsidP="008768D2">
      <w:pPr>
        <w:jc w:val="right"/>
        <w:rPr>
          <w:b/>
          <w:bCs/>
          <w:sz w:val="52"/>
          <w:szCs w:val="52"/>
        </w:rPr>
      </w:pPr>
      <w:proofErr w:type="spellStart"/>
      <w:r w:rsidRPr="008768D2">
        <w:rPr>
          <w:b/>
          <w:bCs/>
          <w:sz w:val="52"/>
          <w:szCs w:val="52"/>
        </w:rPr>
        <w:t>Bhavna</w:t>
      </w:r>
      <w:proofErr w:type="spellEnd"/>
      <w:r w:rsidR="00AB21D0" w:rsidRPr="008768D2">
        <w:rPr>
          <w:b/>
          <w:bCs/>
          <w:sz w:val="52"/>
          <w:szCs w:val="52"/>
        </w:rPr>
        <w:t xml:space="preserve"> </w:t>
      </w:r>
      <w:proofErr w:type="spellStart"/>
      <w:r w:rsidR="003B110C" w:rsidRPr="008768D2">
        <w:rPr>
          <w:b/>
          <w:bCs/>
          <w:sz w:val="52"/>
          <w:szCs w:val="52"/>
        </w:rPr>
        <w:t>Bhardwaj</w:t>
      </w:r>
      <w:proofErr w:type="spellEnd"/>
    </w:p>
    <w:p w:rsidR="00D95B2A" w:rsidRPr="008768D2" w:rsidRDefault="00942613" w:rsidP="002D369B">
      <w:pPr>
        <w:rPr>
          <w:b/>
          <w:bCs/>
          <w:sz w:val="22"/>
          <w:szCs w:val="22"/>
        </w:rPr>
      </w:pPr>
      <w:r w:rsidRPr="008768D2">
        <w:rPr>
          <w:b/>
          <w:sz w:val="22"/>
          <w:szCs w:val="22"/>
        </w:rPr>
        <w:t>Bhavnabhardwaj94@gmail.com</w:t>
      </w:r>
    </w:p>
    <w:p w:rsidR="00D95B2A" w:rsidRPr="008768D2" w:rsidRDefault="00D35178" w:rsidP="002D369B">
      <w:pPr>
        <w:rPr>
          <w:b/>
          <w:sz w:val="22"/>
          <w:szCs w:val="22"/>
        </w:rPr>
      </w:pPr>
      <w:r w:rsidRPr="008768D2">
        <w:rPr>
          <w:b/>
          <w:sz w:val="22"/>
          <w:szCs w:val="22"/>
        </w:rPr>
        <w:t xml:space="preserve">Mobile: +91 </w:t>
      </w:r>
      <w:r w:rsidR="00942613" w:rsidRPr="008768D2">
        <w:rPr>
          <w:b/>
          <w:sz w:val="22"/>
          <w:szCs w:val="22"/>
        </w:rPr>
        <w:t>9654381708</w:t>
      </w:r>
    </w:p>
    <w:p w:rsidR="00170C62" w:rsidRPr="008768D2" w:rsidRDefault="00170C62" w:rsidP="002D369B">
      <w:pPr>
        <w:rPr>
          <w:b/>
          <w:sz w:val="22"/>
          <w:szCs w:val="22"/>
        </w:rPr>
      </w:pPr>
      <w:r w:rsidRPr="008768D2">
        <w:rPr>
          <w:b/>
          <w:sz w:val="22"/>
          <w:szCs w:val="22"/>
        </w:rPr>
        <w:t xml:space="preserve">Date of </w:t>
      </w:r>
      <w:proofErr w:type="gramStart"/>
      <w:r w:rsidRPr="008768D2">
        <w:rPr>
          <w:b/>
          <w:sz w:val="22"/>
          <w:szCs w:val="22"/>
        </w:rPr>
        <w:t>Birth :</w:t>
      </w:r>
      <w:proofErr w:type="gramEnd"/>
      <w:r w:rsidRPr="008768D2">
        <w:rPr>
          <w:b/>
          <w:sz w:val="22"/>
          <w:szCs w:val="22"/>
        </w:rPr>
        <w:t xml:space="preserve"> 13/09/1994</w:t>
      </w:r>
    </w:p>
    <w:p w:rsidR="00D95B2A" w:rsidRPr="00AB21D0" w:rsidRDefault="00A071F7" w:rsidP="002D369B">
      <w:pPr>
        <w:rPr>
          <w:b/>
          <w:sz w:val="22"/>
          <w:szCs w:val="22"/>
        </w:rPr>
      </w:pPr>
      <w:r w:rsidRPr="00AB21D0">
        <w:rPr>
          <w:b/>
          <w:bCs/>
          <w:noProof/>
          <w:sz w:val="22"/>
          <w:szCs w:val="22"/>
          <w:lang w:val="en-US" w:eastAsia="en-US"/>
        </w:rPr>
        <w:drawing>
          <wp:inline distT="0" distB="0" distL="0" distR="0">
            <wp:extent cx="6324600" cy="85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7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2A" w:rsidRPr="00AB21D0" w:rsidRDefault="00D95B2A" w:rsidP="002D369B">
      <w:pPr>
        <w:rPr>
          <w:b/>
          <w:sz w:val="22"/>
          <w:szCs w:val="22"/>
        </w:rPr>
      </w:pPr>
    </w:p>
    <w:p w:rsidR="008768D2" w:rsidRPr="00B137EA" w:rsidRDefault="00267066" w:rsidP="00B137EA">
      <w:pPr>
        <w:shd w:val="clear" w:color="auto" w:fill="EAF1DD"/>
        <w:spacing w:before="120" w:after="120"/>
        <w:rPr>
          <w:b/>
          <w:sz w:val="28"/>
        </w:rPr>
      </w:pPr>
      <w:proofErr w:type="gramStart"/>
      <w:r w:rsidRPr="00B137EA">
        <w:rPr>
          <w:b/>
          <w:sz w:val="28"/>
          <w:u w:val="thick"/>
        </w:rPr>
        <w:t>S</w:t>
      </w:r>
      <w:r w:rsidR="00847F43">
        <w:rPr>
          <w:b/>
          <w:sz w:val="28"/>
          <w:u w:val="thick"/>
        </w:rPr>
        <w:t>ummary</w:t>
      </w:r>
      <w:r w:rsidRPr="00B137EA">
        <w:rPr>
          <w:b/>
          <w:sz w:val="28"/>
        </w:rPr>
        <w:t xml:space="preserve"> :</w:t>
      </w:r>
      <w:proofErr w:type="gramEnd"/>
    </w:p>
    <w:p w:rsidR="0022767B" w:rsidRPr="00C735F8" w:rsidRDefault="000848B9" w:rsidP="00B137EA">
      <w:pPr>
        <w:pStyle w:val="ListParagraph"/>
        <w:pBdr>
          <w:bottom w:val="single" w:sz="12" w:space="1" w:color="auto"/>
        </w:pBdr>
        <w:tabs>
          <w:tab w:val="left" w:pos="720"/>
        </w:tabs>
        <w:ind w:left="0"/>
        <w:rPr>
          <w:rFonts w:asciiTheme="majorHAnsi" w:hAnsiTheme="majorHAnsi" w:cs="Segoe UI"/>
          <w:color w:val="3A3A3A"/>
          <w:sz w:val="22"/>
          <w:szCs w:val="30"/>
          <w:shd w:val="clear" w:color="auto" w:fill="FFFFFF"/>
        </w:rPr>
      </w:pPr>
      <w:r w:rsidRPr="00C735F8">
        <w:rPr>
          <w:rFonts w:asciiTheme="majorHAnsi" w:hAnsiTheme="majorHAnsi" w:cs="Segoe UI"/>
          <w:color w:val="3A3A3A"/>
          <w:sz w:val="22"/>
          <w:szCs w:val="30"/>
          <w:shd w:val="clear" w:color="auto" w:fill="FFFFFF"/>
        </w:rPr>
        <w:t>To work in a position where I will increase gains in profit performance, revenue growth and market share by using my expertise and skills in business management and entrepreneurial drive.</w:t>
      </w:r>
    </w:p>
    <w:p w:rsidR="000848B9" w:rsidRPr="000848B9" w:rsidRDefault="000848B9" w:rsidP="00B137EA">
      <w:pPr>
        <w:pStyle w:val="ListParagraph"/>
        <w:pBdr>
          <w:bottom w:val="single" w:sz="12" w:space="1" w:color="auto"/>
        </w:pBdr>
        <w:tabs>
          <w:tab w:val="left" w:pos="720"/>
        </w:tabs>
        <w:ind w:left="0"/>
        <w:rPr>
          <w:rFonts w:asciiTheme="minorHAnsi" w:hAnsiTheme="minorHAnsi" w:cstheme="minorHAnsi"/>
          <w:color w:val="444444"/>
          <w:sz w:val="14"/>
          <w:szCs w:val="26"/>
          <w:shd w:val="clear" w:color="auto" w:fill="FFFFFF"/>
        </w:rPr>
      </w:pPr>
    </w:p>
    <w:p w:rsidR="00847F43" w:rsidRDefault="00847F43" w:rsidP="00B137EA">
      <w:pPr>
        <w:pStyle w:val="ListParagraph"/>
        <w:tabs>
          <w:tab w:val="left" w:pos="720"/>
        </w:tabs>
        <w:ind w:left="0"/>
        <w:rPr>
          <w:rFonts w:asciiTheme="minorHAnsi" w:hAnsiTheme="minorHAnsi" w:cstheme="minorHAnsi"/>
          <w:color w:val="444444"/>
          <w:szCs w:val="26"/>
          <w:shd w:val="clear" w:color="auto" w:fill="FFFFFF"/>
        </w:rPr>
      </w:pPr>
    </w:p>
    <w:p w:rsidR="00F906C5" w:rsidRDefault="00847F43" w:rsidP="00B137EA">
      <w:pPr>
        <w:pStyle w:val="ListParagraph"/>
        <w:tabs>
          <w:tab w:val="left" w:pos="720"/>
        </w:tabs>
        <w:ind w:left="0"/>
        <w:rPr>
          <w:rFonts w:asciiTheme="majorHAnsi" w:hAnsiTheme="majorHAnsi"/>
          <w:b/>
          <w:color w:val="444444"/>
          <w:sz w:val="28"/>
          <w:szCs w:val="26"/>
          <w:u w:val="single"/>
          <w:shd w:val="clear" w:color="auto" w:fill="FFFFFF"/>
        </w:rPr>
      </w:pPr>
      <w:r w:rsidRPr="00C735F8">
        <w:rPr>
          <w:rFonts w:asciiTheme="majorHAnsi" w:hAnsiTheme="majorHAnsi"/>
          <w:b/>
          <w:sz w:val="28"/>
          <w:szCs w:val="26"/>
          <w:u w:val="single"/>
          <w:shd w:val="clear" w:color="auto" w:fill="FFFFFF"/>
        </w:rPr>
        <w:t xml:space="preserve">Education and </w:t>
      </w:r>
      <w:proofErr w:type="gramStart"/>
      <w:r w:rsidRPr="00C735F8">
        <w:rPr>
          <w:rFonts w:asciiTheme="majorHAnsi" w:hAnsiTheme="majorHAnsi"/>
          <w:b/>
          <w:sz w:val="28"/>
          <w:szCs w:val="26"/>
          <w:u w:val="single"/>
          <w:shd w:val="clear" w:color="auto" w:fill="FFFFFF"/>
        </w:rPr>
        <w:t>Certification</w:t>
      </w:r>
      <w:r w:rsidR="00F906C5" w:rsidRPr="00F03F06">
        <w:rPr>
          <w:rFonts w:asciiTheme="majorHAnsi" w:hAnsiTheme="majorHAnsi"/>
          <w:b/>
          <w:color w:val="444444"/>
          <w:sz w:val="28"/>
          <w:szCs w:val="26"/>
          <w:u w:val="single"/>
          <w:shd w:val="clear" w:color="auto" w:fill="FFFFFF"/>
        </w:rPr>
        <w:t xml:space="preserve"> :</w:t>
      </w:r>
      <w:proofErr w:type="gramEnd"/>
    </w:p>
    <w:p w:rsidR="00411793" w:rsidRDefault="00411793" w:rsidP="00B137EA">
      <w:pPr>
        <w:pStyle w:val="ListParagraph"/>
        <w:tabs>
          <w:tab w:val="left" w:pos="720"/>
        </w:tabs>
        <w:ind w:left="0"/>
        <w:rPr>
          <w:rFonts w:asciiTheme="majorHAnsi" w:hAnsiTheme="majorHAnsi"/>
          <w:b/>
          <w:color w:val="444444"/>
          <w:sz w:val="28"/>
          <w:szCs w:val="26"/>
          <w:u w:val="single"/>
          <w:shd w:val="clear" w:color="auto" w:fill="FFFFFF"/>
        </w:rPr>
      </w:pPr>
    </w:p>
    <w:p w:rsidR="00411793" w:rsidRPr="00DA75DF" w:rsidRDefault="00411793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b/>
          <w:color w:val="444444"/>
          <w:shd w:val="clear" w:color="auto" w:fill="FFFFFF"/>
        </w:rPr>
      </w:pPr>
      <w:r w:rsidRPr="00DA75DF">
        <w:rPr>
          <w:rFonts w:asciiTheme="majorHAnsi" w:hAnsiTheme="majorHAnsi"/>
          <w:b/>
          <w:color w:val="444444"/>
          <w:shd w:val="clear" w:color="auto" w:fill="FFFFFF"/>
        </w:rPr>
        <w:t>HOLY CHILD AUXILIUM SCHOOL, NEW DELHI</w:t>
      </w:r>
      <w:r>
        <w:rPr>
          <w:rFonts w:asciiTheme="majorHAnsi" w:hAnsiTheme="majorHAnsi"/>
          <w:b/>
          <w:color w:val="444444"/>
          <w:shd w:val="clear" w:color="auto" w:fill="FFFFFF"/>
        </w:rPr>
        <w:t>,     (MARCH 2011</w:t>
      </w:r>
      <w:r w:rsidRPr="00DA75DF">
        <w:rPr>
          <w:rFonts w:asciiTheme="majorHAnsi" w:hAnsiTheme="majorHAnsi"/>
          <w:b/>
          <w:color w:val="444444"/>
          <w:shd w:val="clear" w:color="auto" w:fill="FFFFFF"/>
        </w:rPr>
        <w:t>)</w:t>
      </w:r>
    </w:p>
    <w:p w:rsidR="00411793" w:rsidRPr="00411793" w:rsidRDefault="00411793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color w:val="444444"/>
          <w:shd w:val="clear" w:color="auto" w:fill="FFFFFF"/>
        </w:rPr>
      </w:pPr>
      <w:r w:rsidRPr="00411793">
        <w:rPr>
          <w:rFonts w:asciiTheme="majorHAnsi" w:hAnsiTheme="majorHAnsi"/>
          <w:b/>
          <w:color w:val="444444"/>
          <w:shd w:val="clear" w:color="auto" w:fill="FFFFFF"/>
        </w:rPr>
        <w:t>S</w:t>
      </w:r>
      <w:r w:rsidR="00F46009">
        <w:rPr>
          <w:rFonts w:asciiTheme="majorHAnsi" w:hAnsiTheme="majorHAnsi"/>
          <w:b/>
          <w:color w:val="444444"/>
          <w:shd w:val="clear" w:color="auto" w:fill="FFFFFF"/>
        </w:rPr>
        <w:t>econdary School</w:t>
      </w:r>
      <w:r w:rsidRPr="00411793">
        <w:rPr>
          <w:rFonts w:asciiTheme="majorHAnsi" w:hAnsiTheme="majorHAnsi"/>
          <w:color w:val="444444"/>
          <w:shd w:val="clear" w:color="auto" w:fill="FFFFFF"/>
        </w:rPr>
        <w:t xml:space="preserve"> ,     </w:t>
      </w:r>
      <w:r w:rsidRPr="00411793">
        <w:rPr>
          <w:rFonts w:asciiTheme="majorHAnsi" w:hAnsiTheme="majorHAnsi"/>
          <w:b/>
          <w:color w:val="444444"/>
          <w:shd w:val="clear" w:color="auto" w:fill="FFFFFF"/>
        </w:rPr>
        <w:t>Percentage – 82%</w:t>
      </w:r>
      <w:r w:rsidRPr="00411793">
        <w:rPr>
          <w:rFonts w:asciiTheme="majorHAnsi" w:hAnsiTheme="majorHAnsi"/>
          <w:color w:val="444444"/>
          <w:shd w:val="clear" w:color="auto" w:fill="FFFFFF"/>
        </w:rPr>
        <w:t xml:space="preserve"> </w:t>
      </w:r>
    </w:p>
    <w:p w:rsidR="00411793" w:rsidRPr="00411793" w:rsidRDefault="00411793" w:rsidP="00A6197E">
      <w:pPr>
        <w:pStyle w:val="ListParagraph"/>
        <w:tabs>
          <w:tab w:val="left" w:pos="720"/>
        </w:tabs>
        <w:ind w:left="0"/>
        <w:rPr>
          <w:rFonts w:asciiTheme="majorHAnsi" w:hAnsiTheme="majorHAnsi"/>
          <w:b/>
          <w:color w:val="444444"/>
          <w:u w:val="single"/>
          <w:shd w:val="clear" w:color="auto" w:fill="FFFFFF"/>
        </w:rPr>
      </w:pPr>
    </w:p>
    <w:p w:rsidR="00DA75DF" w:rsidRPr="00DA75DF" w:rsidRDefault="00DA75DF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b/>
          <w:color w:val="444444"/>
          <w:shd w:val="clear" w:color="auto" w:fill="FFFFFF"/>
        </w:rPr>
      </w:pPr>
      <w:r w:rsidRPr="00DA75DF">
        <w:rPr>
          <w:rFonts w:asciiTheme="majorHAnsi" w:hAnsiTheme="majorHAnsi"/>
          <w:b/>
          <w:color w:val="444444"/>
          <w:shd w:val="clear" w:color="auto" w:fill="FFFFFF"/>
        </w:rPr>
        <w:t>HOLY CHILD AUXILIUM SCHOOL, NEW DELHI</w:t>
      </w:r>
      <w:r>
        <w:rPr>
          <w:rFonts w:asciiTheme="majorHAnsi" w:hAnsiTheme="majorHAnsi"/>
          <w:b/>
          <w:color w:val="444444"/>
          <w:shd w:val="clear" w:color="auto" w:fill="FFFFFF"/>
        </w:rPr>
        <w:t xml:space="preserve">,    </w:t>
      </w:r>
      <w:r w:rsidRPr="00DA75DF">
        <w:rPr>
          <w:rFonts w:asciiTheme="majorHAnsi" w:hAnsiTheme="majorHAnsi"/>
          <w:b/>
          <w:color w:val="444444"/>
          <w:shd w:val="clear" w:color="auto" w:fill="FFFFFF"/>
        </w:rPr>
        <w:t xml:space="preserve"> (MARCH 2012)</w:t>
      </w:r>
    </w:p>
    <w:p w:rsidR="00DA75DF" w:rsidRPr="00411793" w:rsidRDefault="00F46009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color w:val="444444"/>
          <w:shd w:val="clear" w:color="auto" w:fill="FFFFFF"/>
        </w:rPr>
      </w:pPr>
      <w:r>
        <w:rPr>
          <w:rFonts w:asciiTheme="majorHAnsi" w:hAnsiTheme="majorHAnsi"/>
          <w:b/>
          <w:color w:val="444444"/>
          <w:shd w:val="clear" w:color="auto" w:fill="FFFFFF"/>
        </w:rPr>
        <w:t>Senior Secondary Stream</w:t>
      </w:r>
      <w:r w:rsidR="000F340F" w:rsidRPr="00411793">
        <w:rPr>
          <w:rFonts w:asciiTheme="majorHAnsi" w:hAnsiTheme="majorHAnsi"/>
          <w:b/>
          <w:color w:val="444444"/>
          <w:shd w:val="clear" w:color="auto" w:fill="FFFFFF"/>
        </w:rPr>
        <w:t xml:space="preserve">  -  </w:t>
      </w:r>
      <w:r w:rsidR="00DA75DF" w:rsidRPr="00411793">
        <w:rPr>
          <w:rFonts w:asciiTheme="majorHAnsi" w:hAnsiTheme="majorHAnsi"/>
          <w:b/>
          <w:color w:val="444444"/>
          <w:shd w:val="clear" w:color="auto" w:fill="FFFFFF"/>
        </w:rPr>
        <w:t xml:space="preserve"> Medical</w:t>
      </w:r>
      <w:r w:rsidR="00DA75DF" w:rsidRPr="00411793">
        <w:rPr>
          <w:rFonts w:asciiTheme="majorHAnsi" w:hAnsiTheme="majorHAnsi"/>
          <w:color w:val="444444"/>
          <w:shd w:val="clear" w:color="auto" w:fill="FFFFFF"/>
        </w:rPr>
        <w:t xml:space="preserve"> </w:t>
      </w:r>
      <w:r w:rsidR="00411793" w:rsidRPr="00411793">
        <w:rPr>
          <w:rFonts w:asciiTheme="majorHAnsi" w:hAnsiTheme="majorHAnsi"/>
          <w:color w:val="444444"/>
          <w:shd w:val="clear" w:color="auto" w:fill="FFFFFF"/>
        </w:rPr>
        <w:t xml:space="preserve">,     </w:t>
      </w:r>
      <w:r w:rsidR="00411793" w:rsidRPr="00411793">
        <w:rPr>
          <w:rFonts w:asciiTheme="majorHAnsi" w:hAnsiTheme="majorHAnsi"/>
          <w:b/>
          <w:color w:val="444444"/>
          <w:shd w:val="clear" w:color="auto" w:fill="FFFFFF"/>
        </w:rPr>
        <w:t>Percentage – 86%</w:t>
      </w:r>
      <w:r w:rsidR="00DA75DF" w:rsidRPr="00411793">
        <w:rPr>
          <w:rFonts w:asciiTheme="majorHAnsi" w:hAnsiTheme="majorHAnsi"/>
          <w:color w:val="444444"/>
          <w:shd w:val="clear" w:color="auto" w:fill="FFFFFF"/>
        </w:rPr>
        <w:t xml:space="preserve"> </w:t>
      </w:r>
    </w:p>
    <w:p w:rsidR="00DA75DF" w:rsidRDefault="00DA75DF" w:rsidP="00A6197E">
      <w:pPr>
        <w:pStyle w:val="ListParagraph"/>
        <w:tabs>
          <w:tab w:val="left" w:pos="720"/>
        </w:tabs>
        <w:ind w:left="0"/>
        <w:rPr>
          <w:rFonts w:asciiTheme="majorHAnsi" w:hAnsiTheme="majorHAnsi"/>
          <w:b/>
          <w:color w:val="444444"/>
          <w:sz w:val="28"/>
          <w:szCs w:val="26"/>
          <w:u w:val="single"/>
          <w:shd w:val="clear" w:color="auto" w:fill="FFFFFF"/>
        </w:rPr>
      </w:pPr>
    </w:p>
    <w:p w:rsidR="00DA75DF" w:rsidRPr="00DA75DF" w:rsidRDefault="00DA75DF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b/>
          <w:color w:val="444444"/>
          <w:szCs w:val="28"/>
          <w:shd w:val="clear" w:color="auto" w:fill="FFFFFF"/>
        </w:rPr>
      </w:pPr>
      <w:r w:rsidRPr="00DA75DF">
        <w:rPr>
          <w:rFonts w:asciiTheme="majorHAnsi" w:hAnsiTheme="majorHAnsi"/>
          <w:b/>
          <w:color w:val="444444"/>
          <w:szCs w:val="28"/>
          <w:shd w:val="clear" w:color="auto" w:fill="FFFFFF"/>
        </w:rPr>
        <w:t>INSTITUTE OF HOME ECONOMICS, NEW DELHI,    (JULY 2013 – MAY 2016)</w:t>
      </w:r>
    </w:p>
    <w:p w:rsidR="00DA75DF" w:rsidRPr="00DA75DF" w:rsidRDefault="00DA75DF" w:rsidP="00A6197E">
      <w:pPr>
        <w:pStyle w:val="ListParagraph"/>
        <w:numPr>
          <w:ilvl w:val="0"/>
          <w:numId w:val="31"/>
        </w:numPr>
        <w:tabs>
          <w:tab w:val="left" w:pos="720"/>
        </w:tabs>
        <w:rPr>
          <w:rFonts w:asciiTheme="majorHAnsi" w:hAnsiTheme="majorHAnsi"/>
          <w:b/>
          <w:color w:val="444444"/>
          <w:sz w:val="28"/>
          <w:szCs w:val="28"/>
          <w:shd w:val="clear" w:color="auto" w:fill="FFFFFF"/>
        </w:rPr>
      </w:pPr>
      <w:r w:rsidRPr="00DA75DF">
        <w:rPr>
          <w:rFonts w:asciiTheme="majorHAnsi" w:hAnsiTheme="majorHAnsi"/>
          <w:b/>
          <w:color w:val="444444"/>
          <w:szCs w:val="28"/>
          <w:shd w:val="clear" w:color="auto" w:fill="FFFFFF"/>
        </w:rPr>
        <w:t>Bachelors in home science</w:t>
      </w:r>
      <w:r w:rsidR="00411793">
        <w:rPr>
          <w:rFonts w:asciiTheme="majorHAnsi" w:hAnsiTheme="majorHAnsi"/>
          <w:b/>
          <w:color w:val="444444"/>
          <w:szCs w:val="28"/>
          <w:shd w:val="clear" w:color="auto" w:fill="FFFFFF"/>
        </w:rPr>
        <w:t>,     Percentage – 76%</w:t>
      </w:r>
    </w:p>
    <w:p w:rsidR="00DA75DF" w:rsidRPr="00DA75DF" w:rsidRDefault="00DA75DF" w:rsidP="00A6197E">
      <w:pPr>
        <w:pStyle w:val="ListParagraph"/>
        <w:tabs>
          <w:tab w:val="left" w:pos="720"/>
        </w:tabs>
        <w:ind w:left="0"/>
        <w:rPr>
          <w:rFonts w:asciiTheme="majorHAnsi" w:hAnsiTheme="majorHAnsi"/>
          <w:b/>
          <w:color w:val="444444"/>
          <w:sz w:val="22"/>
          <w:szCs w:val="22"/>
          <w:shd w:val="clear" w:color="auto" w:fill="FFFFFF"/>
        </w:rPr>
      </w:pPr>
    </w:p>
    <w:p w:rsidR="00F46009" w:rsidRPr="00F46009" w:rsidRDefault="00F906C5" w:rsidP="00A6197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b/>
          <w:color w:val="444444"/>
          <w:szCs w:val="26"/>
        </w:rPr>
      </w:pPr>
      <w:r w:rsidRPr="00DA75DF">
        <w:rPr>
          <w:rFonts w:asciiTheme="majorHAnsi" w:hAnsiTheme="majorHAnsi"/>
          <w:b/>
          <w:color w:val="444444"/>
          <w:szCs w:val="26"/>
        </w:rPr>
        <w:t>UN</w:t>
      </w:r>
      <w:r w:rsidR="00DA75DF" w:rsidRPr="00DA75DF">
        <w:rPr>
          <w:rFonts w:asciiTheme="majorHAnsi" w:hAnsiTheme="majorHAnsi"/>
          <w:b/>
          <w:color w:val="444444"/>
          <w:szCs w:val="26"/>
        </w:rPr>
        <w:t xml:space="preserve">IVERSITY OF DELHI, NEW DELHI, </w:t>
      </w:r>
      <w:r w:rsidR="00DA75DF">
        <w:rPr>
          <w:rFonts w:asciiTheme="majorHAnsi" w:hAnsiTheme="majorHAnsi"/>
          <w:b/>
          <w:color w:val="444444"/>
          <w:szCs w:val="26"/>
        </w:rPr>
        <w:t xml:space="preserve">  </w:t>
      </w:r>
      <w:r w:rsidR="00DA75DF" w:rsidRPr="00DA75DF">
        <w:rPr>
          <w:rFonts w:asciiTheme="majorHAnsi" w:hAnsiTheme="majorHAnsi"/>
          <w:b/>
          <w:color w:val="444444"/>
          <w:szCs w:val="26"/>
        </w:rPr>
        <w:t>(AUGUST 2016 - JUNE</w:t>
      </w:r>
      <w:r w:rsidRPr="00DA75DF">
        <w:rPr>
          <w:rFonts w:asciiTheme="majorHAnsi" w:hAnsiTheme="majorHAnsi"/>
          <w:b/>
          <w:color w:val="444444"/>
          <w:szCs w:val="26"/>
        </w:rPr>
        <w:t xml:space="preserve"> – </w:t>
      </w:r>
      <w:r w:rsidR="00DA75DF">
        <w:rPr>
          <w:rFonts w:asciiTheme="majorHAnsi" w:hAnsiTheme="majorHAnsi"/>
          <w:b/>
          <w:color w:val="444444"/>
          <w:szCs w:val="26"/>
        </w:rPr>
        <w:t xml:space="preserve"> MAY </w:t>
      </w:r>
      <w:r w:rsidRPr="00DA75DF">
        <w:rPr>
          <w:rFonts w:asciiTheme="majorHAnsi" w:hAnsiTheme="majorHAnsi"/>
          <w:b/>
          <w:color w:val="444444"/>
          <w:szCs w:val="26"/>
        </w:rPr>
        <w:t>2017</w:t>
      </w:r>
      <w:r w:rsidR="00DA75DF" w:rsidRPr="00DA75DF">
        <w:rPr>
          <w:rFonts w:asciiTheme="majorHAnsi" w:hAnsiTheme="majorHAnsi"/>
          <w:b/>
          <w:color w:val="444444"/>
          <w:szCs w:val="26"/>
        </w:rPr>
        <w:t>)</w:t>
      </w:r>
      <w:r w:rsidRPr="00DA75DF">
        <w:rPr>
          <w:rFonts w:asciiTheme="majorHAnsi" w:hAnsiTheme="majorHAnsi"/>
          <w:b/>
          <w:color w:val="444444"/>
          <w:szCs w:val="26"/>
        </w:rPr>
        <w:br/>
        <w:t>Post Graduation Public Health</w:t>
      </w:r>
      <w:r w:rsidR="00411793">
        <w:rPr>
          <w:rFonts w:asciiTheme="majorHAnsi" w:hAnsiTheme="majorHAnsi"/>
          <w:b/>
          <w:color w:val="444444"/>
          <w:szCs w:val="26"/>
        </w:rPr>
        <w:t>,     Percentage – 67%</w:t>
      </w:r>
    </w:p>
    <w:p w:rsidR="00F906C5" w:rsidRDefault="00B137EA" w:rsidP="00A6197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b/>
          <w:color w:val="444444"/>
          <w:szCs w:val="26"/>
        </w:rPr>
      </w:pPr>
      <w:r w:rsidRPr="00DA75DF">
        <w:rPr>
          <w:rFonts w:asciiTheme="majorHAnsi" w:hAnsiTheme="majorHAnsi"/>
          <w:b/>
          <w:color w:val="444444"/>
          <w:szCs w:val="26"/>
        </w:rPr>
        <w:t>INTESOL WORLDWIDE</w:t>
      </w:r>
      <w:r w:rsidR="00F906C5" w:rsidRPr="00DA75DF">
        <w:rPr>
          <w:rFonts w:asciiTheme="majorHAnsi" w:hAnsiTheme="majorHAnsi"/>
          <w:b/>
          <w:color w:val="444444"/>
          <w:szCs w:val="26"/>
        </w:rPr>
        <w:t xml:space="preserve">, </w:t>
      </w:r>
      <w:r w:rsidR="005D0870">
        <w:rPr>
          <w:rFonts w:asciiTheme="majorHAnsi" w:hAnsiTheme="majorHAnsi"/>
          <w:b/>
          <w:color w:val="444444"/>
          <w:szCs w:val="26"/>
        </w:rPr>
        <w:t>CHESHIRE</w:t>
      </w:r>
      <w:r w:rsidR="00F03F06" w:rsidRPr="00DA75DF">
        <w:rPr>
          <w:rFonts w:asciiTheme="majorHAnsi" w:hAnsiTheme="majorHAnsi"/>
          <w:b/>
          <w:color w:val="444444"/>
          <w:szCs w:val="26"/>
        </w:rPr>
        <w:t>,</w:t>
      </w:r>
      <w:r w:rsidR="005D0870">
        <w:rPr>
          <w:rFonts w:asciiTheme="majorHAnsi" w:hAnsiTheme="majorHAnsi"/>
          <w:b/>
          <w:color w:val="444444"/>
          <w:szCs w:val="26"/>
        </w:rPr>
        <w:t xml:space="preserve"> UNITED KINGDOM</w:t>
      </w:r>
      <w:r w:rsidR="00DA75DF">
        <w:rPr>
          <w:rFonts w:asciiTheme="majorHAnsi" w:hAnsiTheme="majorHAnsi"/>
          <w:b/>
          <w:color w:val="444444"/>
          <w:szCs w:val="26"/>
        </w:rPr>
        <w:t xml:space="preserve">    (2</w:t>
      </w:r>
      <w:r w:rsidR="00DA75DF" w:rsidRPr="00DA75DF">
        <w:rPr>
          <w:rFonts w:asciiTheme="majorHAnsi" w:hAnsiTheme="majorHAnsi"/>
          <w:b/>
          <w:color w:val="444444"/>
          <w:szCs w:val="26"/>
          <w:vertAlign w:val="superscript"/>
        </w:rPr>
        <w:t>nd</w:t>
      </w:r>
      <w:r w:rsidR="00DA75DF">
        <w:rPr>
          <w:rFonts w:asciiTheme="majorHAnsi" w:hAnsiTheme="majorHAnsi"/>
          <w:b/>
          <w:color w:val="444444"/>
          <w:szCs w:val="26"/>
        </w:rPr>
        <w:t xml:space="preserve">  DECEMBER – 20</w:t>
      </w:r>
      <w:r w:rsidR="00DA75DF" w:rsidRPr="00DA75DF">
        <w:rPr>
          <w:rFonts w:asciiTheme="majorHAnsi" w:hAnsiTheme="majorHAnsi"/>
          <w:b/>
          <w:color w:val="444444"/>
          <w:szCs w:val="26"/>
          <w:vertAlign w:val="superscript"/>
        </w:rPr>
        <w:t>th</w:t>
      </w:r>
      <w:r w:rsidR="00DA75DF">
        <w:rPr>
          <w:rFonts w:asciiTheme="majorHAnsi" w:hAnsiTheme="majorHAnsi"/>
          <w:b/>
          <w:color w:val="444444"/>
          <w:szCs w:val="26"/>
        </w:rPr>
        <w:t xml:space="preserve"> DECEMBER </w:t>
      </w:r>
      <w:r w:rsidR="00F906C5" w:rsidRPr="00DA75DF">
        <w:rPr>
          <w:rFonts w:asciiTheme="majorHAnsi" w:hAnsiTheme="majorHAnsi"/>
          <w:b/>
          <w:color w:val="444444"/>
          <w:szCs w:val="26"/>
        </w:rPr>
        <w:t xml:space="preserve"> 2019</w:t>
      </w:r>
      <w:r w:rsidR="00DA75DF">
        <w:rPr>
          <w:rFonts w:asciiTheme="majorHAnsi" w:hAnsiTheme="majorHAnsi"/>
          <w:b/>
          <w:color w:val="444444"/>
          <w:szCs w:val="26"/>
        </w:rPr>
        <w:t>)</w:t>
      </w:r>
      <w:r w:rsidR="00F906C5" w:rsidRPr="00DA75DF">
        <w:rPr>
          <w:rFonts w:asciiTheme="majorHAnsi" w:hAnsiTheme="majorHAnsi"/>
          <w:b/>
          <w:color w:val="444444"/>
          <w:szCs w:val="26"/>
        </w:rPr>
        <w:br/>
        <w:t>TES</w:t>
      </w:r>
      <w:r w:rsidR="00DA75DF">
        <w:rPr>
          <w:rFonts w:asciiTheme="majorHAnsi" w:hAnsiTheme="majorHAnsi"/>
          <w:b/>
          <w:color w:val="444444"/>
          <w:szCs w:val="26"/>
        </w:rPr>
        <w:t>O</w:t>
      </w:r>
      <w:r w:rsidR="00F906C5" w:rsidRPr="00DA75DF">
        <w:rPr>
          <w:rFonts w:asciiTheme="majorHAnsi" w:hAnsiTheme="majorHAnsi"/>
          <w:b/>
          <w:color w:val="444444"/>
          <w:szCs w:val="26"/>
        </w:rPr>
        <w:t>L</w:t>
      </w:r>
      <w:r w:rsidR="008F3F43">
        <w:rPr>
          <w:rFonts w:asciiTheme="majorHAnsi" w:hAnsiTheme="majorHAnsi"/>
          <w:b/>
          <w:color w:val="444444"/>
          <w:szCs w:val="26"/>
        </w:rPr>
        <w:t xml:space="preserve"> CERTIFICATION (A1 STANDARD)</w:t>
      </w:r>
      <w:r w:rsidR="00F906C5" w:rsidRPr="00DA75DF">
        <w:rPr>
          <w:rFonts w:asciiTheme="majorHAnsi" w:hAnsiTheme="majorHAnsi"/>
          <w:b/>
          <w:color w:val="444444"/>
          <w:szCs w:val="26"/>
        </w:rPr>
        <w:t xml:space="preserve"> – </w:t>
      </w:r>
      <w:r w:rsidR="00DA75DF">
        <w:rPr>
          <w:rFonts w:asciiTheme="majorHAnsi" w:hAnsiTheme="majorHAnsi"/>
          <w:b/>
          <w:color w:val="444444"/>
          <w:szCs w:val="26"/>
        </w:rPr>
        <w:t>Teaching English to Speakers of other</w:t>
      </w:r>
      <w:r w:rsidR="00F906C5" w:rsidRPr="00DA75DF">
        <w:rPr>
          <w:rFonts w:asciiTheme="majorHAnsi" w:hAnsiTheme="majorHAnsi"/>
          <w:b/>
          <w:color w:val="444444"/>
          <w:szCs w:val="26"/>
        </w:rPr>
        <w:t xml:space="preserve"> Language</w:t>
      </w:r>
    </w:p>
    <w:p w:rsidR="00F46009" w:rsidRDefault="008F3F43" w:rsidP="00A6197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b/>
          <w:color w:val="444444"/>
          <w:szCs w:val="26"/>
        </w:rPr>
      </w:pPr>
      <w:r>
        <w:rPr>
          <w:rFonts w:asciiTheme="majorHAnsi" w:hAnsiTheme="majorHAnsi"/>
          <w:b/>
          <w:color w:val="444444"/>
          <w:szCs w:val="26"/>
        </w:rPr>
        <w:t>INTERNATIONAL ENGLISH LANGUAGE TESTING SYSTEM (IELTS),   (APRIL</w:t>
      </w:r>
      <w:r w:rsidR="00F46009">
        <w:rPr>
          <w:rFonts w:asciiTheme="majorHAnsi" w:hAnsiTheme="majorHAnsi"/>
          <w:b/>
          <w:color w:val="444444"/>
          <w:szCs w:val="26"/>
        </w:rPr>
        <w:t xml:space="preserve"> 2018)</w:t>
      </w:r>
      <w:r w:rsidR="00F46009" w:rsidRPr="00F46009">
        <w:rPr>
          <w:rFonts w:asciiTheme="majorHAnsi" w:hAnsiTheme="majorHAnsi"/>
          <w:b/>
          <w:color w:val="444444"/>
          <w:szCs w:val="26"/>
        </w:rPr>
        <w:t xml:space="preserve"> </w:t>
      </w:r>
    </w:p>
    <w:p w:rsidR="000848B9" w:rsidRPr="000848B9" w:rsidRDefault="000848B9" w:rsidP="000848B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b/>
          <w:szCs w:val="26"/>
        </w:rPr>
      </w:pPr>
      <w:r w:rsidRPr="000848B9">
        <w:rPr>
          <w:rFonts w:asciiTheme="majorHAnsi" w:hAnsiTheme="majorHAnsi"/>
          <w:b/>
          <w:szCs w:val="26"/>
        </w:rPr>
        <w:t>Professional Skills:</w:t>
      </w:r>
    </w:p>
    <w:p w:rsidR="000848B9" w:rsidRPr="00C735F8" w:rsidRDefault="000848B9" w:rsidP="000848B9">
      <w:pPr>
        <w:numPr>
          <w:ilvl w:val="0"/>
          <w:numId w:val="37"/>
        </w:numPr>
        <w:shd w:val="clear" w:color="auto" w:fill="FFFFFF"/>
        <w:suppressAutoHyphens w:val="0"/>
        <w:rPr>
          <w:rFonts w:asciiTheme="majorHAnsi" w:hAnsiTheme="majorHAnsi" w:cs="Segoe UI"/>
          <w:color w:val="3A3A3A"/>
          <w:szCs w:val="30"/>
          <w:lang w:val="en-US" w:eastAsia="en-US"/>
        </w:rPr>
      </w:pPr>
      <w:r w:rsidRPr="00C735F8">
        <w:rPr>
          <w:rFonts w:asciiTheme="majorHAnsi" w:hAnsiTheme="majorHAnsi" w:cs="Segoe UI"/>
          <w:color w:val="3A3A3A"/>
          <w:szCs w:val="30"/>
          <w:lang w:val="en-US" w:eastAsia="en-US"/>
        </w:rPr>
        <w:t>Ambitious and highly motivated to meet the demands of the job</w:t>
      </w:r>
    </w:p>
    <w:p w:rsidR="000848B9" w:rsidRPr="00C735F8" w:rsidRDefault="000848B9" w:rsidP="000848B9">
      <w:pPr>
        <w:numPr>
          <w:ilvl w:val="0"/>
          <w:numId w:val="37"/>
        </w:numPr>
        <w:shd w:val="clear" w:color="auto" w:fill="FFFFFF"/>
        <w:suppressAutoHyphens w:val="0"/>
        <w:rPr>
          <w:rFonts w:asciiTheme="majorHAnsi" w:hAnsiTheme="majorHAnsi" w:cs="Segoe UI"/>
          <w:color w:val="3A3A3A"/>
          <w:szCs w:val="30"/>
          <w:lang w:val="en-US" w:eastAsia="en-US"/>
        </w:rPr>
      </w:pPr>
      <w:r w:rsidRPr="00C735F8">
        <w:rPr>
          <w:rFonts w:asciiTheme="majorHAnsi" w:hAnsiTheme="majorHAnsi" w:cs="Segoe UI"/>
          <w:color w:val="3A3A3A"/>
          <w:szCs w:val="30"/>
          <w:lang w:val="en-US" w:eastAsia="en-US"/>
        </w:rPr>
        <w:t>Excellent skills in marketing and business development</w:t>
      </w:r>
    </w:p>
    <w:p w:rsidR="000848B9" w:rsidRPr="00C735F8" w:rsidRDefault="000848B9" w:rsidP="000848B9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="Segoe UI"/>
          <w:color w:val="3A3A3A"/>
          <w:szCs w:val="30"/>
          <w:shd w:val="clear" w:color="auto" w:fill="FFFFFF"/>
        </w:rPr>
      </w:pPr>
      <w:r w:rsidRPr="00C735F8">
        <w:rPr>
          <w:rFonts w:asciiTheme="majorHAnsi" w:hAnsiTheme="majorHAnsi" w:cs="Segoe UI"/>
          <w:color w:val="3A3A3A"/>
          <w:szCs w:val="30"/>
          <w:shd w:val="clear" w:color="auto" w:fill="FFFFFF"/>
        </w:rPr>
        <w:t>Have a track record of getting results and generating sales and improve the service offered</w:t>
      </w:r>
    </w:p>
    <w:p w:rsidR="000848B9" w:rsidRPr="00C735F8" w:rsidRDefault="000848B9" w:rsidP="000848B9">
      <w:pPr>
        <w:numPr>
          <w:ilvl w:val="0"/>
          <w:numId w:val="37"/>
        </w:numPr>
        <w:shd w:val="clear" w:color="auto" w:fill="FFFFFF"/>
        <w:suppressAutoHyphens w:val="0"/>
        <w:rPr>
          <w:rFonts w:asciiTheme="majorHAnsi" w:hAnsiTheme="majorHAnsi" w:cs="Segoe UI"/>
          <w:color w:val="3A3A3A"/>
          <w:szCs w:val="30"/>
          <w:lang w:val="en-US" w:eastAsia="en-US"/>
        </w:rPr>
      </w:pPr>
      <w:r w:rsidRPr="00C735F8">
        <w:rPr>
          <w:rFonts w:asciiTheme="majorHAnsi" w:hAnsiTheme="majorHAnsi" w:cs="Segoe UI"/>
          <w:color w:val="3A3A3A"/>
          <w:szCs w:val="30"/>
          <w:lang w:val="en-US" w:eastAsia="en-US"/>
        </w:rPr>
        <w:t>Exceptional communication skills</w:t>
      </w:r>
    </w:p>
    <w:p w:rsidR="000848B9" w:rsidRPr="00C735F8" w:rsidRDefault="000848B9" w:rsidP="000848B9">
      <w:pPr>
        <w:numPr>
          <w:ilvl w:val="0"/>
          <w:numId w:val="37"/>
        </w:numPr>
        <w:shd w:val="clear" w:color="auto" w:fill="FFFFFF"/>
        <w:suppressAutoHyphens w:val="0"/>
        <w:rPr>
          <w:rFonts w:asciiTheme="majorHAnsi" w:hAnsiTheme="majorHAnsi" w:cs="Segoe UI"/>
          <w:color w:val="3A3A3A"/>
          <w:sz w:val="30"/>
          <w:szCs w:val="30"/>
          <w:lang w:val="en-US" w:eastAsia="en-US"/>
        </w:rPr>
      </w:pPr>
      <w:r w:rsidRPr="00C735F8">
        <w:rPr>
          <w:rFonts w:asciiTheme="majorHAnsi" w:hAnsiTheme="majorHAnsi" w:cs="Segoe UI"/>
          <w:color w:val="3A3A3A"/>
          <w:szCs w:val="30"/>
          <w:lang w:val="en-US" w:eastAsia="en-US"/>
        </w:rPr>
        <w:t>Good time management skills</w:t>
      </w:r>
    </w:p>
    <w:p w:rsidR="000848B9" w:rsidRPr="000848B9" w:rsidRDefault="000848B9" w:rsidP="000848B9">
      <w:pPr>
        <w:shd w:val="clear" w:color="auto" w:fill="FFFFFF"/>
        <w:suppressAutoHyphens w:val="0"/>
        <w:ind w:left="720"/>
        <w:rPr>
          <w:rFonts w:ascii="Segoe UI" w:hAnsi="Segoe UI" w:cs="Segoe UI"/>
          <w:color w:val="3A3A3A"/>
          <w:sz w:val="30"/>
          <w:szCs w:val="30"/>
          <w:lang w:val="en-US" w:eastAsia="en-US"/>
        </w:rPr>
      </w:pPr>
    </w:p>
    <w:p w:rsidR="0035573B" w:rsidRPr="0035573B" w:rsidRDefault="00847F43" w:rsidP="002D369B">
      <w:pPr>
        <w:pBdr>
          <w:bottom w:val="single" w:sz="20" w:space="1" w:color="000000"/>
        </w:pBdr>
        <w:shd w:val="clear" w:color="auto" w:fill="E6E6E6"/>
        <w:tabs>
          <w:tab w:val="left" w:pos="720"/>
          <w:tab w:val="right" w:pos="9586"/>
        </w:tabs>
        <w:spacing w:line="100" w:lineRule="atLeast"/>
        <w:rPr>
          <w:b/>
        </w:rPr>
      </w:pPr>
      <w:r>
        <w:rPr>
          <w:b/>
        </w:rPr>
        <w:t>Work Experience</w:t>
      </w:r>
      <w:r w:rsidR="00EB5D11">
        <w:rPr>
          <w:b/>
        </w:rPr>
        <w:t>:</w:t>
      </w:r>
    </w:p>
    <w:p w:rsidR="002D369B" w:rsidRDefault="002D369B" w:rsidP="00916ECE">
      <w:pPr>
        <w:tabs>
          <w:tab w:val="left" w:pos="720"/>
        </w:tabs>
        <w:autoSpaceDE w:val="0"/>
        <w:rPr>
          <w:sz w:val="22"/>
          <w:szCs w:val="22"/>
        </w:rPr>
      </w:pPr>
    </w:p>
    <w:p w:rsidR="00D81F07" w:rsidRDefault="00A54803" w:rsidP="00916ECE">
      <w:pPr>
        <w:tabs>
          <w:tab w:val="left" w:pos="720"/>
        </w:tabs>
        <w:autoSpaceDE w:val="0"/>
        <w:rPr>
          <w:b/>
          <w:szCs w:val="22"/>
        </w:rPr>
      </w:pPr>
      <w:r>
        <w:rPr>
          <w:b/>
          <w:szCs w:val="22"/>
        </w:rPr>
        <w:t xml:space="preserve">K.S. INFOSYSTEMS PVT.LTD </w:t>
      </w:r>
      <w:proofErr w:type="gramStart"/>
      <w:r>
        <w:rPr>
          <w:b/>
          <w:szCs w:val="22"/>
        </w:rPr>
        <w:t>( BUSINESS</w:t>
      </w:r>
      <w:proofErr w:type="gramEnd"/>
      <w:r>
        <w:rPr>
          <w:b/>
          <w:szCs w:val="22"/>
        </w:rPr>
        <w:t xml:space="preserve"> DEVELOPMENT EXECUTIVE</w:t>
      </w:r>
      <w:r w:rsidR="00157362">
        <w:rPr>
          <w:b/>
          <w:szCs w:val="22"/>
        </w:rPr>
        <w:t xml:space="preserve">), </w:t>
      </w:r>
      <w:r>
        <w:rPr>
          <w:b/>
          <w:szCs w:val="22"/>
        </w:rPr>
        <w:t xml:space="preserve">  NEW DELHI (ROHINI</w:t>
      </w:r>
      <w:r w:rsidR="00D81F07" w:rsidRPr="00F906C5">
        <w:rPr>
          <w:b/>
          <w:szCs w:val="22"/>
        </w:rPr>
        <w:t>) (2</w:t>
      </w:r>
      <w:r>
        <w:rPr>
          <w:b/>
          <w:szCs w:val="22"/>
          <w:vertAlign w:val="superscript"/>
        </w:rPr>
        <w:t>nd</w:t>
      </w:r>
      <w:r w:rsidR="00F906C5" w:rsidRPr="00F906C5">
        <w:rPr>
          <w:b/>
          <w:szCs w:val="22"/>
        </w:rPr>
        <w:t xml:space="preserve"> June </w:t>
      </w:r>
      <w:r w:rsidR="00D81F07" w:rsidRPr="00F906C5">
        <w:rPr>
          <w:b/>
          <w:szCs w:val="22"/>
        </w:rPr>
        <w:t>2017 –</w:t>
      </w:r>
      <w:r w:rsidR="00F906C5" w:rsidRPr="00F906C5">
        <w:rPr>
          <w:b/>
          <w:szCs w:val="22"/>
        </w:rPr>
        <w:t xml:space="preserve"> 3</w:t>
      </w:r>
      <w:r>
        <w:rPr>
          <w:b/>
          <w:szCs w:val="22"/>
        </w:rPr>
        <w:t>1</w:t>
      </w:r>
      <w:r>
        <w:rPr>
          <w:b/>
          <w:szCs w:val="22"/>
          <w:vertAlign w:val="superscript"/>
        </w:rPr>
        <w:t>st</w:t>
      </w:r>
      <w:r>
        <w:rPr>
          <w:b/>
          <w:szCs w:val="22"/>
        </w:rPr>
        <w:t xml:space="preserve">  October</w:t>
      </w:r>
      <w:r w:rsidR="00D81F07" w:rsidRPr="00F906C5">
        <w:rPr>
          <w:b/>
          <w:szCs w:val="22"/>
        </w:rPr>
        <w:t xml:space="preserve"> 2019)</w:t>
      </w:r>
    </w:p>
    <w:p w:rsidR="00A54803" w:rsidRDefault="00A54803" w:rsidP="00916ECE">
      <w:pPr>
        <w:tabs>
          <w:tab w:val="left" w:pos="720"/>
        </w:tabs>
        <w:autoSpaceDE w:val="0"/>
        <w:rPr>
          <w:b/>
          <w:szCs w:val="22"/>
        </w:rPr>
      </w:pPr>
    </w:p>
    <w:p w:rsidR="00A54803" w:rsidRPr="00C735F8" w:rsidRDefault="00A54803" w:rsidP="00A54803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07" w:lineRule="atLeast"/>
        <w:textAlignment w:val="baseline"/>
        <w:rPr>
          <w:rFonts w:asciiTheme="majorHAnsi" w:hAnsiTheme="majorHAnsi" w:cs="Arial"/>
          <w:color w:val="494E51"/>
          <w:sz w:val="22"/>
          <w:lang w:val="en-US" w:eastAsia="en-US"/>
        </w:rPr>
      </w:pPr>
      <w:r w:rsidRPr="00C735F8">
        <w:rPr>
          <w:rFonts w:asciiTheme="majorHAnsi" w:hAnsiTheme="majorHAnsi" w:cs="Arial"/>
          <w:color w:val="494E51"/>
          <w:sz w:val="22"/>
          <w:bdr w:val="none" w:sz="0" w:space="0" w:color="auto" w:frame="1"/>
          <w:lang w:val="en-US" w:eastAsia="en-US"/>
        </w:rPr>
        <w:t>Building business relationships with current and potential clients</w:t>
      </w:r>
    </w:p>
    <w:p w:rsidR="00A54803" w:rsidRPr="00C735F8" w:rsidRDefault="00A54803" w:rsidP="00A54803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07" w:lineRule="atLeast"/>
        <w:textAlignment w:val="baseline"/>
        <w:rPr>
          <w:rFonts w:asciiTheme="majorHAnsi" w:hAnsiTheme="majorHAnsi" w:cs="Arial"/>
          <w:color w:val="494E51"/>
          <w:sz w:val="22"/>
          <w:lang w:val="en-US" w:eastAsia="en-US"/>
        </w:rPr>
      </w:pPr>
      <w:r w:rsidRPr="00C735F8">
        <w:rPr>
          <w:rFonts w:asciiTheme="majorHAnsi" w:hAnsiTheme="majorHAnsi" w:cs="Arial"/>
          <w:color w:val="494E51"/>
          <w:sz w:val="22"/>
          <w:bdr w:val="none" w:sz="0" w:space="0" w:color="auto" w:frame="1"/>
          <w:lang w:val="en-US" w:eastAsia="en-US"/>
        </w:rPr>
        <w:lastRenderedPageBreak/>
        <w:t>Understanding client needs and offering solutions and support; answering potential client questions and follow-up call questions; responding to client requests for proposals</w:t>
      </w:r>
    </w:p>
    <w:p w:rsidR="00A54803" w:rsidRPr="00C735F8" w:rsidRDefault="00A54803" w:rsidP="00A54803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07" w:lineRule="atLeast"/>
        <w:textAlignment w:val="baseline"/>
        <w:rPr>
          <w:rFonts w:asciiTheme="majorHAnsi" w:hAnsiTheme="majorHAnsi" w:cs="Arial"/>
          <w:color w:val="494E51"/>
          <w:sz w:val="22"/>
          <w:lang w:val="en-US" w:eastAsia="en-US"/>
        </w:rPr>
      </w:pPr>
      <w:r w:rsidRPr="00C735F8">
        <w:rPr>
          <w:rFonts w:asciiTheme="majorHAnsi" w:hAnsiTheme="majorHAnsi" w:cs="Arial"/>
          <w:color w:val="494E51"/>
          <w:sz w:val="22"/>
          <w:bdr w:val="none" w:sz="0" w:space="0" w:color="auto" w:frame="1"/>
          <w:lang w:val="en-US" w:eastAsia="en-US"/>
        </w:rPr>
        <w:t>Cold calling; making multiple outbound calls to potential clients</w:t>
      </w:r>
    </w:p>
    <w:p w:rsidR="00A54803" w:rsidRPr="00C735F8" w:rsidRDefault="00A54803" w:rsidP="00A54803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07" w:lineRule="atLeast"/>
        <w:textAlignment w:val="baseline"/>
        <w:rPr>
          <w:rFonts w:asciiTheme="majorHAnsi" w:hAnsiTheme="majorHAnsi" w:cs="Arial"/>
          <w:color w:val="494E51"/>
          <w:sz w:val="22"/>
          <w:lang w:val="en-US" w:eastAsia="en-US"/>
        </w:rPr>
      </w:pPr>
      <w:r w:rsidRPr="00C735F8">
        <w:rPr>
          <w:rFonts w:asciiTheme="majorHAnsi" w:hAnsiTheme="majorHAnsi" w:cs="Arial"/>
          <w:color w:val="494E51"/>
          <w:sz w:val="22"/>
          <w:bdr w:val="none" w:sz="0" w:space="0" w:color="auto" w:frame="1"/>
          <w:lang w:val="en-US" w:eastAsia="en-US"/>
        </w:rPr>
        <w:t>Meeting all quotas for cold, active, inactive calls, appointments, and interviews</w:t>
      </w:r>
    </w:p>
    <w:p w:rsidR="00570AB9" w:rsidRPr="00A54803" w:rsidRDefault="00570AB9" w:rsidP="00D81F07">
      <w:pPr>
        <w:tabs>
          <w:tab w:val="left" w:pos="720"/>
        </w:tabs>
        <w:autoSpaceDE w:val="0"/>
        <w:rPr>
          <w:rFonts w:asciiTheme="majorHAnsi" w:hAnsiTheme="majorHAnsi"/>
          <w:sz w:val="28"/>
          <w:szCs w:val="22"/>
        </w:rPr>
      </w:pPr>
    </w:p>
    <w:p w:rsidR="00865C40" w:rsidRPr="00AB21D0" w:rsidRDefault="00865C40" w:rsidP="002D369B">
      <w:pPr>
        <w:pBdr>
          <w:bottom w:val="single" w:sz="20" w:space="1" w:color="000000"/>
        </w:pBdr>
        <w:shd w:val="clear" w:color="auto" w:fill="E6E6E6"/>
        <w:tabs>
          <w:tab w:val="left" w:pos="720"/>
        </w:tabs>
        <w:spacing w:line="100" w:lineRule="atLeast"/>
        <w:rPr>
          <w:b/>
        </w:rPr>
      </w:pPr>
      <w:r w:rsidRPr="00AB21D0">
        <w:rPr>
          <w:b/>
        </w:rPr>
        <w:t>Achievements:</w:t>
      </w:r>
    </w:p>
    <w:p w:rsidR="00865C40" w:rsidRPr="00AB21D0" w:rsidRDefault="00865C40" w:rsidP="002D369B">
      <w:pPr>
        <w:pStyle w:val="ListParagraph"/>
        <w:tabs>
          <w:tab w:val="left" w:pos="720"/>
        </w:tabs>
        <w:autoSpaceDE w:val="0"/>
        <w:ind w:left="0"/>
        <w:rPr>
          <w:sz w:val="22"/>
          <w:szCs w:val="22"/>
        </w:rPr>
      </w:pPr>
    </w:p>
    <w:p w:rsidR="00865C40" w:rsidRPr="00C735F8" w:rsidRDefault="00AA650A" w:rsidP="002D369B">
      <w:pPr>
        <w:pStyle w:val="ListParagraph"/>
        <w:numPr>
          <w:ilvl w:val="0"/>
          <w:numId w:val="11"/>
        </w:numPr>
        <w:rPr>
          <w:rFonts w:asciiTheme="majorHAnsi" w:hAnsiTheme="majorHAnsi"/>
          <w:szCs w:val="22"/>
        </w:rPr>
      </w:pPr>
      <w:r w:rsidRPr="00C735F8">
        <w:rPr>
          <w:rFonts w:asciiTheme="majorHAnsi" w:hAnsiTheme="majorHAnsi"/>
          <w:szCs w:val="22"/>
        </w:rPr>
        <w:t xml:space="preserve">Awarded </w:t>
      </w:r>
      <w:r w:rsidR="00865C40" w:rsidRPr="00C735F8">
        <w:rPr>
          <w:rFonts w:asciiTheme="majorHAnsi" w:hAnsiTheme="majorHAnsi"/>
          <w:b/>
          <w:szCs w:val="22"/>
        </w:rPr>
        <w:t>D</w:t>
      </w:r>
      <w:r w:rsidRPr="00C735F8">
        <w:rPr>
          <w:rFonts w:asciiTheme="majorHAnsi" w:hAnsiTheme="majorHAnsi"/>
          <w:b/>
          <w:szCs w:val="22"/>
        </w:rPr>
        <w:t>istinction Certificate</w:t>
      </w:r>
      <w:r w:rsidRPr="00C735F8">
        <w:rPr>
          <w:rFonts w:asciiTheme="majorHAnsi" w:hAnsiTheme="majorHAnsi"/>
          <w:szCs w:val="22"/>
        </w:rPr>
        <w:t xml:space="preserve"> </w:t>
      </w:r>
      <w:r w:rsidR="00865C40" w:rsidRPr="00C735F8">
        <w:rPr>
          <w:rFonts w:asciiTheme="majorHAnsi" w:hAnsiTheme="majorHAnsi"/>
          <w:szCs w:val="22"/>
        </w:rPr>
        <w:t>for excellent academic performance.</w:t>
      </w:r>
    </w:p>
    <w:p w:rsidR="00173D6A" w:rsidRPr="00C735F8" w:rsidRDefault="004B41D6" w:rsidP="002D369B">
      <w:pPr>
        <w:pStyle w:val="ListParagraph"/>
        <w:numPr>
          <w:ilvl w:val="0"/>
          <w:numId w:val="11"/>
        </w:numPr>
        <w:rPr>
          <w:rFonts w:asciiTheme="majorHAnsi" w:hAnsiTheme="majorHAnsi"/>
          <w:szCs w:val="22"/>
        </w:rPr>
      </w:pPr>
      <w:r w:rsidRPr="00C735F8">
        <w:rPr>
          <w:rFonts w:asciiTheme="majorHAnsi" w:hAnsiTheme="majorHAnsi"/>
          <w:szCs w:val="22"/>
        </w:rPr>
        <w:t>Awarded a</w:t>
      </w:r>
      <w:r w:rsidRPr="00C735F8">
        <w:rPr>
          <w:rFonts w:asciiTheme="majorHAnsi" w:hAnsiTheme="majorHAnsi"/>
          <w:b/>
          <w:szCs w:val="22"/>
        </w:rPr>
        <w:t xml:space="preserve"> Certificate of M</w:t>
      </w:r>
      <w:r w:rsidR="00173D6A" w:rsidRPr="00C735F8">
        <w:rPr>
          <w:rFonts w:asciiTheme="majorHAnsi" w:hAnsiTheme="majorHAnsi"/>
          <w:b/>
          <w:szCs w:val="22"/>
        </w:rPr>
        <w:t>erit</w:t>
      </w:r>
      <w:r w:rsidR="00173D6A" w:rsidRPr="00C735F8">
        <w:rPr>
          <w:rFonts w:asciiTheme="majorHAnsi" w:hAnsiTheme="majorHAnsi"/>
          <w:szCs w:val="22"/>
        </w:rPr>
        <w:t xml:space="preserve"> for participating in health and fitness camp at</w:t>
      </w:r>
      <w:r w:rsidRPr="00C735F8">
        <w:rPr>
          <w:rFonts w:asciiTheme="majorHAnsi" w:hAnsiTheme="majorHAnsi"/>
          <w:szCs w:val="22"/>
        </w:rPr>
        <w:t xml:space="preserve"> the</w:t>
      </w:r>
      <w:r w:rsidR="00173D6A" w:rsidRPr="00C735F8">
        <w:rPr>
          <w:rFonts w:asciiTheme="majorHAnsi" w:hAnsiTheme="majorHAnsi"/>
          <w:szCs w:val="22"/>
        </w:rPr>
        <w:t xml:space="preserve"> sports fest.</w:t>
      </w:r>
    </w:p>
    <w:p w:rsidR="00F46009" w:rsidRPr="00C735F8" w:rsidRDefault="00F46009" w:rsidP="002D369B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Cs w:val="22"/>
        </w:rPr>
      </w:pPr>
      <w:r w:rsidRPr="00C735F8">
        <w:rPr>
          <w:rFonts w:asciiTheme="majorHAnsi" w:hAnsiTheme="majorHAnsi"/>
          <w:szCs w:val="22"/>
        </w:rPr>
        <w:t xml:space="preserve">Scored an overall band score of </w:t>
      </w:r>
      <w:r w:rsidRPr="00C735F8">
        <w:rPr>
          <w:rFonts w:asciiTheme="majorHAnsi" w:hAnsiTheme="majorHAnsi"/>
          <w:b/>
          <w:szCs w:val="22"/>
        </w:rPr>
        <w:t>7 in International English Language Testing System (IELTS)</w:t>
      </w:r>
    </w:p>
    <w:p w:rsidR="005D0870" w:rsidRPr="00C735F8" w:rsidRDefault="005D0870" w:rsidP="002D369B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Cs w:val="22"/>
        </w:rPr>
      </w:pPr>
      <w:r w:rsidRPr="00C735F8">
        <w:rPr>
          <w:rFonts w:asciiTheme="majorHAnsi" w:hAnsiTheme="majorHAnsi"/>
          <w:szCs w:val="22"/>
        </w:rPr>
        <w:t>Awarded an A1 Standard in teaching practice by</w:t>
      </w:r>
      <w:r w:rsidRPr="00C735F8">
        <w:rPr>
          <w:rFonts w:asciiTheme="majorHAnsi" w:hAnsiTheme="majorHAnsi"/>
          <w:b/>
          <w:szCs w:val="22"/>
        </w:rPr>
        <w:t xml:space="preserve"> Awa</w:t>
      </w:r>
      <w:r w:rsidR="007F1043" w:rsidRPr="00C735F8">
        <w:rPr>
          <w:rFonts w:asciiTheme="majorHAnsi" w:hAnsiTheme="majorHAnsi"/>
          <w:b/>
          <w:szCs w:val="22"/>
        </w:rPr>
        <w:t>rding Language Acquisition For P</w:t>
      </w:r>
      <w:r w:rsidRPr="00C735F8">
        <w:rPr>
          <w:rFonts w:asciiTheme="majorHAnsi" w:hAnsiTheme="majorHAnsi"/>
          <w:b/>
          <w:szCs w:val="22"/>
        </w:rPr>
        <w:t>rofessionals (ALAP)</w:t>
      </w:r>
    </w:p>
    <w:p w:rsidR="005D0870" w:rsidRPr="00C735F8" w:rsidRDefault="005D0870" w:rsidP="005D0870">
      <w:pPr>
        <w:rPr>
          <w:rFonts w:asciiTheme="majorHAnsi" w:hAnsiTheme="majorHAnsi"/>
          <w:b/>
          <w:sz w:val="22"/>
          <w:szCs w:val="22"/>
        </w:rPr>
      </w:pPr>
    </w:p>
    <w:p w:rsidR="00865C40" w:rsidRPr="00AB21D0" w:rsidRDefault="00865C40" w:rsidP="002D369B">
      <w:pPr>
        <w:pBdr>
          <w:bottom w:val="single" w:sz="20" w:space="1" w:color="000000"/>
        </w:pBdr>
        <w:shd w:val="clear" w:color="auto" w:fill="E6E6E6"/>
        <w:tabs>
          <w:tab w:val="left" w:pos="720"/>
        </w:tabs>
        <w:spacing w:line="100" w:lineRule="atLeast"/>
        <w:rPr>
          <w:b/>
        </w:rPr>
      </w:pPr>
      <w:r w:rsidRPr="00AB21D0">
        <w:rPr>
          <w:b/>
        </w:rPr>
        <w:t>Extra -Curricular:</w:t>
      </w:r>
    </w:p>
    <w:p w:rsidR="00865C40" w:rsidRPr="00AB21D0" w:rsidRDefault="00865C40" w:rsidP="002D369B">
      <w:pPr>
        <w:pStyle w:val="ListParagraph"/>
        <w:rPr>
          <w:sz w:val="22"/>
          <w:szCs w:val="22"/>
        </w:rPr>
      </w:pPr>
    </w:p>
    <w:p w:rsidR="00267066" w:rsidRPr="007D31DA" w:rsidRDefault="00865C40" w:rsidP="002D369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B21D0">
        <w:rPr>
          <w:sz w:val="22"/>
          <w:szCs w:val="22"/>
        </w:rPr>
        <w:t xml:space="preserve">Been an active participant in college cultural fests by being a member </w:t>
      </w:r>
      <w:proofErr w:type="gramStart"/>
      <w:r w:rsidRPr="00AB21D0">
        <w:rPr>
          <w:sz w:val="22"/>
          <w:szCs w:val="22"/>
        </w:rPr>
        <w:t xml:space="preserve">of </w:t>
      </w:r>
      <w:r w:rsidR="009905AB" w:rsidRPr="00AB21D0">
        <w:rPr>
          <w:sz w:val="22"/>
          <w:szCs w:val="22"/>
        </w:rPr>
        <w:t xml:space="preserve"> </w:t>
      </w:r>
      <w:r w:rsidRPr="00AB21D0">
        <w:rPr>
          <w:b/>
          <w:sz w:val="22"/>
          <w:szCs w:val="22"/>
        </w:rPr>
        <w:t>DANCE</w:t>
      </w:r>
      <w:proofErr w:type="gramEnd"/>
      <w:r w:rsidR="009905AB" w:rsidRPr="00AB21D0">
        <w:rPr>
          <w:b/>
          <w:sz w:val="22"/>
          <w:szCs w:val="22"/>
        </w:rPr>
        <w:t xml:space="preserve"> </w:t>
      </w:r>
      <w:r w:rsidRPr="00AB21D0">
        <w:rPr>
          <w:b/>
          <w:sz w:val="22"/>
          <w:szCs w:val="22"/>
        </w:rPr>
        <w:t>and</w:t>
      </w:r>
      <w:r w:rsidR="009905AB" w:rsidRPr="00AB21D0">
        <w:rPr>
          <w:b/>
          <w:sz w:val="22"/>
          <w:szCs w:val="22"/>
        </w:rPr>
        <w:t xml:space="preserve"> </w:t>
      </w:r>
      <w:r w:rsidRPr="00AB21D0">
        <w:rPr>
          <w:b/>
          <w:sz w:val="22"/>
          <w:szCs w:val="22"/>
        </w:rPr>
        <w:t>FASHION</w:t>
      </w:r>
      <w:r w:rsidRPr="00AB21D0">
        <w:rPr>
          <w:sz w:val="22"/>
          <w:szCs w:val="22"/>
        </w:rPr>
        <w:t xml:space="preserve"> society of  college</w:t>
      </w:r>
      <w:r w:rsidR="00267066">
        <w:rPr>
          <w:sz w:val="22"/>
          <w:szCs w:val="22"/>
        </w:rPr>
        <w:t>.</w:t>
      </w:r>
    </w:p>
    <w:p w:rsidR="006F1280" w:rsidRPr="00AB21D0" w:rsidRDefault="006F1280" w:rsidP="002D369B">
      <w:pPr>
        <w:pStyle w:val="ListParagraph"/>
        <w:ind w:left="360"/>
        <w:rPr>
          <w:sz w:val="22"/>
          <w:szCs w:val="22"/>
        </w:rPr>
      </w:pPr>
    </w:p>
    <w:p w:rsidR="00933D16" w:rsidRDefault="00933D16" w:rsidP="002D369B">
      <w:pPr>
        <w:rPr>
          <w:b/>
          <w:color w:val="000000"/>
          <w:sz w:val="22"/>
          <w:szCs w:val="22"/>
        </w:rPr>
      </w:pPr>
      <w:bookmarkStart w:id="0" w:name="_GoBack"/>
      <w:bookmarkEnd w:id="0"/>
    </w:p>
    <w:sectPr w:rsidR="00933D16" w:rsidSect="00D95B2A">
      <w:pgSz w:w="11906" w:h="16838"/>
      <w:pgMar w:top="1016" w:right="1160" w:bottom="1016" w:left="1160" w:header="720" w:footer="720" w:gutter="0"/>
      <w:pgBorders>
        <w:top w:val="double" w:sz="1" w:space="12" w:color="000000"/>
        <w:left w:val="double" w:sz="1" w:space="19" w:color="000000"/>
        <w:bottom w:val="double" w:sz="1" w:space="12" w:color="000000"/>
        <w:right w:val="double" w:sz="1" w:space="19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6477508"/>
    <w:multiLevelType w:val="hybridMultilevel"/>
    <w:tmpl w:val="299E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B55AA0"/>
    <w:multiLevelType w:val="hybridMultilevel"/>
    <w:tmpl w:val="DEB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92806"/>
    <w:multiLevelType w:val="hybridMultilevel"/>
    <w:tmpl w:val="612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A677F"/>
    <w:multiLevelType w:val="multilevel"/>
    <w:tmpl w:val="7AE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35728FA"/>
    <w:multiLevelType w:val="hybridMultilevel"/>
    <w:tmpl w:val="78A4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F1951"/>
    <w:multiLevelType w:val="hybridMultilevel"/>
    <w:tmpl w:val="B6CE96E0"/>
    <w:lvl w:ilvl="0" w:tplc="C46037A8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7FB3904"/>
    <w:multiLevelType w:val="multilevel"/>
    <w:tmpl w:val="1A20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61262D"/>
    <w:multiLevelType w:val="hybridMultilevel"/>
    <w:tmpl w:val="9126F4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EF6F1C"/>
    <w:multiLevelType w:val="hybridMultilevel"/>
    <w:tmpl w:val="702C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474E1F"/>
    <w:multiLevelType w:val="hybridMultilevel"/>
    <w:tmpl w:val="67128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A7914"/>
    <w:multiLevelType w:val="multilevel"/>
    <w:tmpl w:val="9CA0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C6551D"/>
    <w:multiLevelType w:val="hybridMultilevel"/>
    <w:tmpl w:val="E27A09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6E72F77"/>
    <w:multiLevelType w:val="hybridMultilevel"/>
    <w:tmpl w:val="6F7EB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DB4774"/>
    <w:multiLevelType w:val="hybridMultilevel"/>
    <w:tmpl w:val="7C16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16FD2"/>
    <w:multiLevelType w:val="multilevel"/>
    <w:tmpl w:val="584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FE29CE"/>
    <w:multiLevelType w:val="multilevel"/>
    <w:tmpl w:val="FC4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433A"/>
    <w:multiLevelType w:val="multilevel"/>
    <w:tmpl w:val="972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DE4C33"/>
    <w:multiLevelType w:val="multilevel"/>
    <w:tmpl w:val="E68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245B77"/>
    <w:multiLevelType w:val="multilevel"/>
    <w:tmpl w:val="7AE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5E3601"/>
    <w:multiLevelType w:val="hybridMultilevel"/>
    <w:tmpl w:val="C764CB9A"/>
    <w:lvl w:ilvl="0" w:tplc="505065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33084E"/>
    <w:multiLevelType w:val="hybridMultilevel"/>
    <w:tmpl w:val="B35C52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0033C57"/>
    <w:multiLevelType w:val="hybridMultilevel"/>
    <w:tmpl w:val="19202C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A04FBD"/>
    <w:multiLevelType w:val="hybridMultilevel"/>
    <w:tmpl w:val="0B5E6358"/>
    <w:lvl w:ilvl="0" w:tplc="C122C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3040F"/>
    <w:multiLevelType w:val="hybridMultilevel"/>
    <w:tmpl w:val="E26E5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7C2735"/>
    <w:multiLevelType w:val="hybridMultilevel"/>
    <w:tmpl w:val="0128C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F262D"/>
    <w:multiLevelType w:val="multilevel"/>
    <w:tmpl w:val="6F56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4C49D6"/>
    <w:multiLevelType w:val="hybridMultilevel"/>
    <w:tmpl w:val="BB5407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3652ECA"/>
    <w:multiLevelType w:val="hybridMultilevel"/>
    <w:tmpl w:val="1186A7E8"/>
    <w:lvl w:ilvl="0" w:tplc="BF769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F4A3C"/>
    <w:multiLevelType w:val="multilevel"/>
    <w:tmpl w:val="DF5A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182AF8"/>
    <w:multiLevelType w:val="hybridMultilevel"/>
    <w:tmpl w:val="629A05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A350C29"/>
    <w:multiLevelType w:val="hybridMultilevel"/>
    <w:tmpl w:val="482C1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FDE2F30"/>
    <w:multiLevelType w:val="hybridMultilevel"/>
    <w:tmpl w:val="E406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28"/>
  </w:num>
  <w:num w:numId="9">
    <w:abstractNumId w:val="13"/>
  </w:num>
  <w:num w:numId="10">
    <w:abstractNumId w:val="27"/>
  </w:num>
  <w:num w:numId="11">
    <w:abstractNumId w:val="37"/>
  </w:num>
  <w:num w:numId="12">
    <w:abstractNumId w:val="6"/>
  </w:num>
  <w:num w:numId="13">
    <w:abstractNumId w:val="25"/>
  </w:num>
  <w:num w:numId="14">
    <w:abstractNumId w:val="8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6"/>
  </w:num>
  <w:num w:numId="18">
    <w:abstractNumId w:val="20"/>
  </w:num>
  <w:num w:numId="19">
    <w:abstractNumId w:val="7"/>
  </w:num>
  <w:num w:numId="20">
    <w:abstractNumId w:val="30"/>
  </w:num>
  <w:num w:numId="21">
    <w:abstractNumId w:val="19"/>
  </w:num>
  <w:num w:numId="22">
    <w:abstractNumId w:val="21"/>
  </w:num>
  <w:num w:numId="23">
    <w:abstractNumId w:val="18"/>
  </w:num>
  <w:num w:numId="24">
    <w:abstractNumId w:val="32"/>
  </w:num>
  <w:num w:numId="25">
    <w:abstractNumId w:val="26"/>
  </w:num>
  <w:num w:numId="26">
    <w:abstractNumId w:val="10"/>
  </w:num>
  <w:num w:numId="27">
    <w:abstractNumId w:val="36"/>
  </w:num>
  <w:num w:numId="28">
    <w:abstractNumId w:val="29"/>
  </w:num>
  <w:num w:numId="29">
    <w:abstractNumId w:val="35"/>
  </w:num>
  <w:num w:numId="30">
    <w:abstractNumId w:val="17"/>
  </w:num>
  <w:num w:numId="31">
    <w:abstractNumId w:val="15"/>
  </w:num>
  <w:num w:numId="32">
    <w:abstractNumId w:val="33"/>
  </w:num>
  <w:num w:numId="33">
    <w:abstractNumId w:val="14"/>
  </w:num>
  <w:num w:numId="34">
    <w:abstractNumId w:val="22"/>
  </w:num>
  <w:num w:numId="35">
    <w:abstractNumId w:val="24"/>
  </w:num>
  <w:num w:numId="36">
    <w:abstractNumId w:val="9"/>
  </w:num>
  <w:num w:numId="37">
    <w:abstractNumId w:val="34"/>
  </w:num>
  <w:num w:numId="38">
    <w:abstractNumId w:val="12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071F7"/>
    <w:rsid w:val="0001001B"/>
    <w:rsid w:val="0001099C"/>
    <w:rsid w:val="00023346"/>
    <w:rsid w:val="00027737"/>
    <w:rsid w:val="00041049"/>
    <w:rsid w:val="0004706A"/>
    <w:rsid w:val="00060540"/>
    <w:rsid w:val="000848B9"/>
    <w:rsid w:val="00090649"/>
    <w:rsid w:val="000A487E"/>
    <w:rsid w:val="000B1ADD"/>
    <w:rsid w:val="000B78DB"/>
    <w:rsid w:val="000C13A0"/>
    <w:rsid w:val="000D3628"/>
    <w:rsid w:val="000E10EA"/>
    <w:rsid w:val="000E2E19"/>
    <w:rsid w:val="000E2EB7"/>
    <w:rsid w:val="000F340F"/>
    <w:rsid w:val="000F409D"/>
    <w:rsid w:val="000F5598"/>
    <w:rsid w:val="001051AC"/>
    <w:rsid w:val="00106010"/>
    <w:rsid w:val="00106616"/>
    <w:rsid w:val="00111521"/>
    <w:rsid w:val="001125DF"/>
    <w:rsid w:val="001127E8"/>
    <w:rsid w:val="001233CC"/>
    <w:rsid w:val="00125652"/>
    <w:rsid w:val="001327BD"/>
    <w:rsid w:val="00151842"/>
    <w:rsid w:val="00152D9A"/>
    <w:rsid w:val="00157362"/>
    <w:rsid w:val="001622BD"/>
    <w:rsid w:val="0016420B"/>
    <w:rsid w:val="00164576"/>
    <w:rsid w:val="0016518D"/>
    <w:rsid w:val="00170C62"/>
    <w:rsid w:val="00173D6A"/>
    <w:rsid w:val="00177C9C"/>
    <w:rsid w:val="00186B3F"/>
    <w:rsid w:val="00193598"/>
    <w:rsid w:val="00195A87"/>
    <w:rsid w:val="001A6107"/>
    <w:rsid w:val="001A6F38"/>
    <w:rsid w:val="001B015E"/>
    <w:rsid w:val="001B1B1E"/>
    <w:rsid w:val="001D3FA7"/>
    <w:rsid w:val="001D74AC"/>
    <w:rsid w:val="001E0EE1"/>
    <w:rsid w:val="0020007A"/>
    <w:rsid w:val="00203B4D"/>
    <w:rsid w:val="002152A7"/>
    <w:rsid w:val="00217936"/>
    <w:rsid w:val="002221FD"/>
    <w:rsid w:val="0022767B"/>
    <w:rsid w:val="00253AE0"/>
    <w:rsid w:val="002556CC"/>
    <w:rsid w:val="00263B10"/>
    <w:rsid w:val="002651A9"/>
    <w:rsid w:val="00265CDA"/>
    <w:rsid w:val="00267066"/>
    <w:rsid w:val="00290871"/>
    <w:rsid w:val="00291515"/>
    <w:rsid w:val="002A3D98"/>
    <w:rsid w:val="002B7BAD"/>
    <w:rsid w:val="002C0C95"/>
    <w:rsid w:val="002C5DF5"/>
    <w:rsid w:val="002D369B"/>
    <w:rsid w:val="002D3996"/>
    <w:rsid w:val="002D5F39"/>
    <w:rsid w:val="003015D6"/>
    <w:rsid w:val="003032DD"/>
    <w:rsid w:val="00305830"/>
    <w:rsid w:val="00313C13"/>
    <w:rsid w:val="00322C20"/>
    <w:rsid w:val="00340808"/>
    <w:rsid w:val="00341C64"/>
    <w:rsid w:val="00341FB2"/>
    <w:rsid w:val="00347554"/>
    <w:rsid w:val="0035573B"/>
    <w:rsid w:val="003578AC"/>
    <w:rsid w:val="00361814"/>
    <w:rsid w:val="00375609"/>
    <w:rsid w:val="00377B5F"/>
    <w:rsid w:val="00380C4A"/>
    <w:rsid w:val="003972A8"/>
    <w:rsid w:val="003B110C"/>
    <w:rsid w:val="003C1485"/>
    <w:rsid w:val="003D35DE"/>
    <w:rsid w:val="003E0846"/>
    <w:rsid w:val="003E5120"/>
    <w:rsid w:val="003E629A"/>
    <w:rsid w:val="003F6F7A"/>
    <w:rsid w:val="003F7F88"/>
    <w:rsid w:val="00410213"/>
    <w:rsid w:val="00411793"/>
    <w:rsid w:val="00412B84"/>
    <w:rsid w:val="004168D2"/>
    <w:rsid w:val="00432E99"/>
    <w:rsid w:val="00433BD4"/>
    <w:rsid w:val="00434EA3"/>
    <w:rsid w:val="00450FBC"/>
    <w:rsid w:val="00462CE5"/>
    <w:rsid w:val="00464E72"/>
    <w:rsid w:val="00467C18"/>
    <w:rsid w:val="004705D1"/>
    <w:rsid w:val="00474EBB"/>
    <w:rsid w:val="00476697"/>
    <w:rsid w:val="00476898"/>
    <w:rsid w:val="004824D5"/>
    <w:rsid w:val="00485A12"/>
    <w:rsid w:val="004867DE"/>
    <w:rsid w:val="004A0C21"/>
    <w:rsid w:val="004A266A"/>
    <w:rsid w:val="004B0180"/>
    <w:rsid w:val="004B41D6"/>
    <w:rsid w:val="004C307B"/>
    <w:rsid w:val="004C60D0"/>
    <w:rsid w:val="004D3A1C"/>
    <w:rsid w:val="004D3F44"/>
    <w:rsid w:val="004D5560"/>
    <w:rsid w:val="004E30DA"/>
    <w:rsid w:val="004E5731"/>
    <w:rsid w:val="004E62C8"/>
    <w:rsid w:val="004E671A"/>
    <w:rsid w:val="004F3E87"/>
    <w:rsid w:val="004F5066"/>
    <w:rsid w:val="00501F8F"/>
    <w:rsid w:val="00515FD7"/>
    <w:rsid w:val="005326D4"/>
    <w:rsid w:val="005339CD"/>
    <w:rsid w:val="005400B6"/>
    <w:rsid w:val="00553DA7"/>
    <w:rsid w:val="00556340"/>
    <w:rsid w:val="00561EAB"/>
    <w:rsid w:val="00563EC3"/>
    <w:rsid w:val="00570AB9"/>
    <w:rsid w:val="00572758"/>
    <w:rsid w:val="005745E0"/>
    <w:rsid w:val="00575DF9"/>
    <w:rsid w:val="005A06C8"/>
    <w:rsid w:val="005A154B"/>
    <w:rsid w:val="005B306A"/>
    <w:rsid w:val="005C5FE6"/>
    <w:rsid w:val="005C769E"/>
    <w:rsid w:val="005D0870"/>
    <w:rsid w:val="005D71A0"/>
    <w:rsid w:val="005E002F"/>
    <w:rsid w:val="005E5082"/>
    <w:rsid w:val="005E6BB4"/>
    <w:rsid w:val="005F07F3"/>
    <w:rsid w:val="005F4307"/>
    <w:rsid w:val="005F509A"/>
    <w:rsid w:val="00601B5F"/>
    <w:rsid w:val="006040BF"/>
    <w:rsid w:val="0062556F"/>
    <w:rsid w:val="00630E2A"/>
    <w:rsid w:val="00654310"/>
    <w:rsid w:val="00661C70"/>
    <w:rsid w:val="006725E8"/>
    <w:rsid w:val="00675F18"/>
    <w:rsid w:val="00682E92"/>
    <w:rsid w:val="0068414B"/>
    <w:rsid w:val="006872EC"/>
    <w:rsid w:val="006916E0"/>
    <w:rsid w:val="0069410C"/>
    <w:rsid w:val="006B273A"/>
    <w:rsid w:val="006B3FCD"/>
    <w:rsid w:val="006C0E60"/>
    <w:rsid w:val="006C4C79"/>
    <w:rsid w:val="006D2FD9"/>
    <w:rsid w:val="006E4B24"/>
    <w:rsid w:val="006F0038"/>
    <w:rsid w:val="006F1280"/>
    <w:rsid w:val="00701474"/>
    <w:rsid w:val="00721FB0"/>
    <w:rsid w:val="007232DF"/>
    <w:rsid w:val="007248F7"/>
    <w:rsid w:val="00725CEF"/>
    <w:rsid w:val="0074133E"/>
    <w:rsid w:val="00750A98"/>
    <w:rsid w:val="00754425"/>
    <w:rsid w:val="0079378F"/>
    <w:rsid w:val="007A1EEE"/>
    <w:rsid w:val="007B46FC"/>
    <w:rsid w:val="007B6A82"/>
    <w:rsid w:val="007D31DA"/>
    <w:rsid w:val="007E5351"/>
    <w:rsid w:val="007F1043"/>
    <w:rsid w:val="008158F6"/>
    <w:rsid w:val="00815E7B"/>
    <w:rsid w:val="00817CA7"/>
    <w:rsid w:val="0082357D"/>
    <w:rsid w:val="008336D9"/>
    <w:rsid w:val="00847F43"/>
    <w:rsid w:val="00862D95"/>
    <w:rsid w:val="008632C3"/>
    <w:rsid w:val="00865C40"/>
    <w:rsid w:val="00873AFA"/>
    <w:rsid w:val="008768D2"/>
    <w:rsid w:val="00882D03"/>
    <w:rsid w:val="008A38E3"/>
    <w:rsid w:val="008B1672"/>
    <w:rsid w:val="008C6A05"/>
    <w:rsid w:val="008D30C1"/>
    <w:rsid w:val="008D7F27"/>
    <w:rsid w:val="008E6347"/>
    <w:rsid w:val="008F3F43"/>
    <w:rsid w:val="0090721F"/>
    <w:rsid w:val="00916ECE"/>
    <w:rsid w:val="009206F6"/>
    <w:rsid w:val="00933D16"/>
    <w:rsid w:val="009360FA"/>
    <w:rsid w:val="00937357"/>
    <w:rsid w:val="009375B9"/>
    <w:rsid w:val="00937C41"/>
    <w:rsid w:val="00942613"/>
    <w:rsid w:val="009606C4"/>
    <w:rsid w:val="009610C0"/>
    <w:rsid w:val="00973B43"/>
    <w:rsid w:val="00975B9D"/>
    <w:rsid w:val="00985B97"/>
    <w:rsid w:val="009905AB"/>
    <w:rsid w:val="009B0706"/>
    <w:rsid w:val="009B2868"/>
    <w:rsid w:val="009B5775"/>
    <w:rsid w:val="009D1453"/>
    <w:rsid w:val="009D3BA6"/>
    <w:rsid w:val="009E38F6"/>
    <w:rsid w:val="009F1A19"/>
    <w:rsid w:val="009F32BE"/>
    <w:rsid w:val="009F6137"/>
    <w:rsid w:val="00A0095A"/>
    <w:rsid w:val="00A06E06"/>
    <w:rsid w:val="00A071F7"/>
    <w:rsid w:val="00A130C0"/>
    <w:rsid w:val="00A2087C"/>
    <w:rsid w:val="00A5350C"/>
    <w:rsid w:val="00A54803"/>
    <w:rsid w:val="00A6197E"/>
    <w:rsid w:val="00A6244E"/>
    <w:rsid w:val="00A63D3A"/>
    <w:rsid w:val="00A64C72"/>
    <w:rsid w:val="00A71257"/>
    <w:rsid w:val="00A73B75"/>
    <w:rsid w:val="00A81474"/>
    <w:rsid w:val="00A814CC"/>
    <w:rsid w:val="00A8592A"/>
    <w:rsid w:val="00A9206B"/>
    <w:rsid w:val="00AA650A"/>
    <w:rsid w:val="00AA65F1"/>
    <w:rsid w:val="00AB21D0"/>
    <w:rsid w:val="00AD6C23"/>
    <w:rsid w:val="00AD7F28"/>
    <w:rsid w:val="00AE1B28"/>
    <w:rsid w:val="00AF44BA"/>
    <w:rsid w:val="00AF5E4C"/>
    <w:rsid w:val="00B0557F"/>
    <w:rsid w:val="00B137EA"/>
    <w:rsid w:val="00B13B77"/>
    <w:rsid w:val="00B23089"/>
    <w:rsid w:val="00B26E3D"/>
    <w:rsid w:val="00B37BE9"/>
    <w:rsid w:val="00B57231"/>
    <w:rsid w:val="00B73759"/>
    <w:rsid w:val="00BA1E91"/>
    <w:rsid w:val="00BA7805"/>
    <w:rsid w:val="00BB2C9F"/>
    <w:rsid w:val="00BC21C9"/>
    <w:rsid w:val="00BC7F1F"/>
    <w:rsid w:val="00BD4582"/>
    <w:rsid w:val="00BD5ADA"/>
    <w:rsid w:val="00BF3F19"/>
    <w:rsid w:val="00BF6A35"/>
    <w:rsid w:val="00C024A8"/>
    <w:rsid w:val="00C0718A"/>
    <w:rsid w:val="00C17561"/>
    <w:rsid w:val="00C17F4F"/>
    <w:rsid w:val="00C321D0"/>
    <w:rsid w:val="00C34EE2"/>
    <w:rsid w:val="00C54A32"/>
    <w:rsid w:val="00C7070C"/>
    <w:rsid w:val="00C735F8"/>
    <w:rsid w:val="00C81A9C"/>
    <w:rsid w:val="00C83B8E"/>
    <w:rsid w:val="00C84410"/>
    <w:rsid w:val="00C934A7"/>
    <w:rsid w:val="00C9674C"/>
    <w:rsid w:val="00CA1BB5"/>
    <w:rsid w:val="00CA4889"/>
    <w:rsid w:val="00CA4FE4"/>
    <w:rsid w:val="00CB0897"/>
    <w:rsid w:val="00CB7534"/>
    <w:rsid w:val="00CC0022"/>
    <w:rsid w:val="00CD514E"/>
    <w:rsid w:val="00CE0C83"/>
    <w:rsid w:val="00CE3C04"/>
    <w:rsid w:val="00CE5DBE"/>
    <w:rsid w:val="00CF249F"/>
    <w:rsid w:val="00CF597B"/>
    <w:rsid w:val="00D03F12"/>
    <w:rsid w:val="00D04C6F"/>
    <w:rsid w:val="00D12079"/>
    <w:rsid w:val="00D32B5D"/>
    <w:rsid w:val="00D35178"/>
    <w:rsid w:val="00D50DE6"/>
    <w:rsid w:val="00D50E5B"/>
    <w:rsid w:val="00D553F9"/>
    <w:rsid w:val="00D64982"/>
    <w:rsid w:val="00D75718"/>
    <w:rsid w:val="00D81F07"/>
    <w:rsid w:val="00D82DBB"/>
    <w:rsid w:val="00D95B2A"/>
    <w:rsid w:val="00D975A6"/>
    <w:rsid w:val="00DA73B7"/>
    <w:rsid w:val="00DA75DF"/>
    <w:rsid w:val="00DB27C5"/>
    <w:rsid w:val="00DB5CA2"/>
    <w:rsid w:val="00DE267C"/>
    <w:rsid w:val="00DF6D2E"/>
    <w:rsid w:val="00DF7355"/>
    <w:rsid w:val="00E01007"/>
    <w:rsid w:val="00E10D83"/>
    <w:rsid w:val="00E26588"/>
    <w:rsid w:val="00E30702"/>
    <w:rsid w:val="00E42C15"/>
    <w:rsid w:val="00E51DAD"/>
    <w:rsid w:val="00E530B9"/>
    <w:rsid w:val="00E557EC"/>
    <w:rsid w:val="00E639DB"/>
    <w:rsid w:val="00E65E4C"/>
    <w:rsid w:val="00E661E0"/>
    <w:rsid w:val="00E76878"/>
    <w:rsid w:val="00E90B18"/>
    <w:rsid w:val="00EA0F25"/>
    <w:rsid w:val="00EB5D11"/>
    <w:rsid w:val="00EC055C"/>
    <w:rsid w:val="00EC2604"/>
    <w:rsid w:val="00ED01E8"/>
    <w:rsid w:val="00ED52BC"/>
    <w:rsid w:val="00EE63C3"/>
    <w:rsid w:val="00EF2A4B"/>
    <w:rsid w:val="00EF3B6C"/>
    <w:rsid w:val="00EF7043"/>
    <w:rsid w:val="00EF753E"/>
    <w:rsid w:val="00F03F06"/>
    <w:rsid w:val="00F13CA1"/>
    <w:rsid w:val="00F312B8"/>
    <w:rsid w:val="00F32A48"/>
    <w:rsid w:val="00F355A3"/>
    <w:rsid w:val="00F35F8E"/>
    <w:rsid w:val="00F46009"/>
    <w:rsid w:val="00F5130F"/>
    <w:rsid w:val="00F5690F"/>
    <w:rsid w:val="00F62063"/>
    <w:rsid w:val="00F71052"/>
    <w:rsid w:val="00F7337B"/>
    <w:rsid w:val="00F771CB"/>
    <w:rsid w:val="00F7740A"/>
    <w:rsid w:val="00F80840"/>
    <w:rsid w:val="00F80C53"/>
    <w:rsid w:val="00F906C5"/>
    <w:rsid w:val="00F91157"/>
    <w:rsid w:val="00F9224C"/>
    <w:rsid w:val="00FB15FE"/>
    <w:rsid w:val="00FD6A3D"/>
    <w:rsid w:val="00FD79BC"/>
    <w:rsid w:val="00FE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2A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95B2A"/>
    <w:rPr>
      <w:rFonts w:ascii="Symbol" w:hAnsi="Symbol"/>
    </w:rPr>
  </w:style>
  <w:style w:type="character" w:customStyle="1" w:styleId="WW8Num2z0">
    <w:name w:val="WW8Num2z0"/>
    <w:rsid w:val="00D95B2A"/>
    <w:rPr>
      <w:rFonts w:ascii="Wingdings" w:hAnsi="Wingdings"/>
    </w:rPr>
  </w:style>
  <w:style w:type="character" w:customStyle="1" w:styleId="WW8Num2z1">
    <w:name w:val="WW8Num2z1"/>
    <w:rsid w:val="00D95B2A"/>
    <w:rPr>
      <w:rFonts w:ascii="Courier New" w:hAnsi="Courier New" w:cs="Courier New"/>
    </w:rPr>
  </w:style>
  <w:style w:type="character" w:customStyle="1" w:styleId="WW8Num2z4">
    <w:name w:val="WW8Num2z4"/>
    <w:rsid w:val="00D95B2A"/>
    <w:rPr>
      <w:rFonts w:ascii="Courier New" w:hAnsi="Courier New" w:cs="Courier New"/>
    </w:rPr>
  </w:style>
  <w:style w:type="character" w:customStyle="1" w:styleId="WW8Num4z0">
    <w:name w:val="WW8Num4z0"/>
    <w:rsid w:val="00D95B2A"/>
    <w:rPr>
      <w:rFonts w:ascii="Wingdings" w:hAnsi="Wingdings"/>
    </w:rPr>
  </w:style>
  <w:style w:type="character" w:customStyle="1" w:styleId="WW8Num5z0">
    <w:name w:val="WW8Num5z0"/>
    <w:rsid w:val="00D95B2A"/>
    <w:rPr>
      <w:rFonts w:ascii="Symbol" w:hAnsi="Symbol"/>
    </w:rPr>
  </w:style>
  <w:style w:type="character" w:customStyle="1" w:styleId="Absatz-Standardschriftart">
    <w:name w:val="Absatz-Standardschriftart"/>
    <w:rsid w:val="00D95B2A"/>
  </w:style>
  <w:style w:type="character" w:customStyle="1" w:styleId="WW8Num4z1">
    <w:name w:val="WW8Num4z1"/>
    <w:rsid w:val="00D95B2A"/>
    <w:rPr>
      <w:rFonts w:ascii="Courier New" w:hAnsi="Courier New" w:cs="Courier New"/>
    </w:rPr>
  </w:style>
  <w:style w:type="character" w:customStyle="1" w:styleId="WW8Num4z4">
    <w:name w:val="WW8Num4z4"/>
    <w:rsid w:val="00D95B2A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D95B2A"/>
  </w:style>
  <w:style w:type="character" w:customStyle="1" w:styleId="WW8Num6z0">
    <w:name w:val="WW8Num6z0"/>
    <w:rsid w:val="00D95B2A"/>
    <w:rPr>
      <w:rFonts w:ascii="Wingdings" w:hAnsi="Wingdings"/>
    </w:rPr>
  </w:style>
  <w:style w:type="character" w:customStyle="1" w:styleId="WW8Num6z1">
    <w:name w:val="WW8Num6z1"/>
    <w:rsid w:val="00D95B2A"/>
    <w:rPr>
      <w:rFonts w:ascii="Symbol" w:hAnsi="Symbol"/>
    </w:rPr>
  </w:style>
  <w:style w:type="character" w:customStyle="1" w:styleId="WW8Num6z4">
    <w:name w:val="WW8Num6z4"/>
    <w:rsid w:val="00D95B2A"/>
    <w:rPr>
      <w:rFonts w:ascii="Courier New" w:hAnsi="Courier New" w:cs="Courier New"/>
    </w:rPr>
  </w:style>
  <w:style w:type="character" w:customStyle="1" w:styleId="WW8Num7z0">
    <w:name w:val="WW8Num7z0"/>
    <w:rsid w:val="00D95B2A"/>
    <w:rPr>
      <w:rFonts w:ascii="Wingdings" w:hAnsi="Wingdings"/>
      <w:color w:val="000000"/>
    </w:rPr>
  </w:style>
  <w:style w:type="character" w:customStyle="1" w:styleId="WW-Absatz-Standardschriftart1">
    <w:name w:val="WW-Absatz-Standardschriftart1"/>
    <w:rsid w:val="00D95B2A"/>
  </w:style>
  <w:style w:type="character" w:customStyle="1" w:styleId="WW-Absatz-Standardschriftart11">
    <w:name w:val="WW-Absatz-Standardschriftart11"/>
    <w:rsid w:val="00D95B2A"/>
  </w:style>
  <w:style w:type="character" w:customStyle="1" w:styleId="WW-Absatz-Standardschriftart111">
    <w:name w:val="WW-Absatz-Standardschriftart111"/>
    <w:rsid w:val="00D95B2A"/>
  </w:style>
  <w:style w:type="character" w:customStyle="1" w:styleId="WW-Absatz-Standardschriftart1111">
    <w:name w:val="WW-Absatz-Standardschriftart1111"/>
    <w:rsid w:val="00D95B2A"/>
  </w:style>
  <w:style w:type="character" w:customStyle="1" w:styleId="WW-Absatz-Standardschriftart11111">
    <w:name w:val="WW-Absatz-Standardschriftart11111"/>
    <w:rsid w:val="00D95B2A"/>
  </w:style>
  <w:style w:type="character" w:customStyle="1" w:styleId="WW-Absatz-Standardschriftart111111">
    <w:name w:val="WW-Absatz-Standardschriftart111111"/>
    <w:rsid w:val="00D95B2A"/>
  </w:style>
  <w:style w:type="character" w:customStyle="1" w:styleId="WW-Absatz-Standardschriftart1111111">
    <w:name w:val="WW-Absatz-Standardschriftart1111111"/>
    <w:rsid w:val="00D95B2A"/>
  </w:style>
  <w:style w:type="character" w:customStyle="1" w:styleId="WW-Absatz-Standardschriftart11111111">
    <w:name w:val="WW-Absatz-Standardschriftart11111111"/>
    <w:rsid w:val="00D95B2A"/>
  </w:style>
  <w:style w:type="character" w:customStyle="1" w:styleId="WW-Absatz-Standardschriftart111111111">
    <w:name w:val="WW-Absatz-Standardschriftart111111111"/>
    <w:rsid w:val="00D95B2A"/>
  </w:style>
  <w:style w:type="character" w:customStyle="1" w:styleId="WW-Absatz-Standardschriftart1111111111">
    <w:name w:val="WW-Absatz-Standardschriftart1111111111"/>
    <w:rsid w:val="00D95B2A"/>
  </w:style>
  <w:style w:type="character" w:customStyle="1" w:styleId="WW-Absatz-Standardschriftart11111111111">
    <w:name w:val="WW-Absatz-Standardschriftart11111111111"/>
    <w:rsid w:val="00D95B2A"/>
  </w:style>
  <w:style w:type="character" w:customStyle="1" w:styleId="WW-Absatz-Standardschriftart111111111111">
    <w:name w:val="WW-Absatz-Standardschriftart111111111111"/>
    <w:rsid w:val="00D95B2A"/>
  </w:style>
  <w:style w:type="character" w:customStyle="1" w:styleId="WW-Absatz-Standardschriftart1111111111111">
    <w:name w:val="WW-Absatz-Standardschriftart1111111111111"/>
    <w:rsid w:val="00D95B2A"/>
  </w:style>
  <w:style w:type="character" w:customStyle="1" w:styleId="WW-Absatz-Standardschriftart11111111111111">
    <w:name w:val="WW-Absatz-Standardschriftart11111111111111"/>
    <w:rsid w:val="00D95B2A"/>
  </w:style>
  <w:style w:type="character" w:customStyle="1" w:styleId="WW8Num6z2">
    <w:name w:val="WW8Num6z2"/>
    <w:rsid w:val="00D95B2A"/>
    <w:rPr>
      <w:rFonts w:ascii="Wingdings" w:hAnsi="Wingdings"/>
    </w:rPr>
  </w:style>
  <w:style w:type="character" w:customStyle="1" w:styleId="WW8Num6z3">
    <w:name w:val="WW8Num6z3"/>
    <w:rsid w:val="00D95B2A"/>
    <w:rPr>
      <w:rFonts w:ascii="Symbol" w:hAnsi="Symbol"/>
    </w:rPr>
  </w:style>
  <w:style w:type="character" w:customStyle="1" w:styleId="WW-Absatz-Standardschriftart111111111111111">
    <w:name w:val="WW-Absatz-Standardschriftart111111111111111"/>
    <w:rsid w:val="00D95B2A"/>
  </w:style>
  <w:style w:type="character" w:customStyle="1" w:styleId="WW8Num7z1">
    <w:name w:val="WW8Num7z1"/>
    <w:rsid w:val="00D95B2A"/>
    <w:rPr>
      <w:rFonts w:ascii="Symbol" w:hAnsi="Symbol"/>
      <w:color w:val="000000"/>
    </w:rPr>
  </w:style>
  <w:style w:type="character" w:customStyle="1" w:styleId="WW8Num7z2">
    <w:name w:val="WW8Num7z2"/>
    <w:rsid w:val="00D95B2A"/>
    <w:rPr>
      <w:rFonts w:ascii="Wingdings" w:hAnsi="Wingdings"/>
    </w:rPr>
  </w:style>
  <w:style w:type="character" w:customStyle="1" w:styleId="WW8Num7z3">
    <w:name w:val="WW8Num7z3"/>
    <w:rsid w:val="00D95B2A"/>
    <w:rPr>
      <w:rFonts w:ascii="Symbol" w:hAnsi="Symbol"/>
    </w:rPr>
  </w:style>
  <w:style w:type="character" w:customStyle="1" w:styleId="WW8Num7z4">
    <w:name w:val="WW8Num7z4"/>
    <w:rsid w:val="00D95B2A"/>
    <w:rPr>
      <w:rFonts w:ascii="Courier New" w:hAnsi="Courier New" w:cs="Courier New"/>
    </w:rPr>
  </w:style>
  <w:style w:type="character" w:customStyle="1" w:styleId="WW8Num8z0">
    <w:name w:val="WW8Num8z0"/>
    <w:rsid w:val="00D95B2A"/>
    <w:rPr>
      <w:rFonts w:ascii="Symbol" w:hAnsi="Symbol"/>
    </w:rPr>
  </w:style>
  <w:style w:type="character" w:customStyle="1" w:styleId="WW-Absatz-Standardschriftart1111111111111111">
    <w:name w:val="WW-Absatz-Standardschriftart1111111111111111"/>
    <w:rsid w:val="00D95B2A"/>
  </w:style>
  <w:style w:type="character" w:customStyle="1" w:styleId="WW-Absatz-Standardschriftart11111111111111111">
    <w:name w:val="WW-Absatz-Standardschriftart11111111111111111"/>
    <w:rsid w:val="00D95B2A"/>
  </w:style>
  <w:style w:type="character" w:customStyle="1" w:styleId="WW8Num1z1">
    <w:name w:val="WW8Num1z1"/>
    <w:rsid w:val="00D95B2A"/>
    <w:rPr>
      <w:rFonts w:ascii="Courier New" w:hAnsi="Courier New" w:cs="Courier New"/>
    </w:rPr>
  </w:style>
  <w:style w:type="character" w:customStyle="1" w:styleId="WW8Num1z2">
    <w:name w:val="WW8Num1z2"/>
    <w:rsid w:val="00D95B2A"/>
    <w:rPr>
      <w:rFonts w:ascii="Wingdings" w:hAnsi="Wingdings"/>
    </w:rPr>
  </w:style>
  <w:style w:type="character" w:customStyle="1" w:styleId="WW8Num2z3">
    <w:name w:val="WW8Num2z3"/>
    <w:rsid w:val="00D95B2A"/>
    <w:rPr>
      <w:rFonts w:ascii="Symbol" w:hAnsi="Symbol"/>
    </w:rPr>
  </w:style>
  <w:style w:type="character" w:customStyle="1" w:styleId="WW8Num3z0">
    <w:name w:val="WW8Num3z0"/>
    <w:rsid w:val="00D95B2A"/>
    <w:rPr>
      <w:rFonts w:ascii="Wingdings" w:hAnsi="Wingdings"/>
    </w:rPr>
  </w:style>
  <w:style w:type="character" w:customStyle="1" w:styleId="WW8Num3z1">
    <w:name w:val="WW8Num3z1"/>
    <w:rsid w:val="00D95B2A"/>
    <w:rPr>
      <w:rFonts w:ascii="Courier New" w:hAnsi="Courier New" w:cs="Courier New"/>
    </w:rPr>
  </w:style>
  <w:style w:type="character" w:customStyle="1" w:styleId="WW8Num3z3">
    <w:name w:val="WW8Num3z3"/>
    <w:rsid w:val="00D95B2A"/>
    <w:rPr>
      <w:rFonts w:ascii="Symbol" w:hAnsi="Symbol"/>
    </w:rPr>
  </w:style>
  <w:style w:type="character" w:customStyle="1" w:styleId="WW8Num4z3">
    <w:name w:val="WW8Num4z3"/>
    <w:rsid w:val="00D95B2A"/>
    <w:rPr>
      <w:rFonts w:ascii="Symbol" w:hAnsi="Symbol"/>
    </w:rPr>
  </w:style>
  <w:style w:type="character" w:customStyle="1" w:styleId="WW8Num9z0">
    <w:name w:val="WW8Num9z0"/>
    <w:rsid w:val="00D95B2A"/>
    <w:rPr>
      <w:rFonts w:ascii="Symbol" w:hAnsi="Symbol"/>
    </w:rPr>
  </w:style>
  <w:style w:type="character" w:customStyle="1" w:styleId="WW8Num9z1">
    <w:name w:val="WW8Num9z1"/>
    <w:rsid w:val="00D95B2A"/>
    <w:rPr>
      <w:rFonts w:ascii="Courier New" w:hAnsi="Courier New" w:cs="Courier New"/>
    </w:rPr>
  </w:style>
  <w:style w:type="character" w:customStyle="1" w:styleId="WW8Num9z2">
    <w:name w:val="WW8Num9z2"/>
    <w:rsid w:val="00D95B2A"/>
    <w:rPr>
      <w:rFonts w:ascii="Wingdings" w:hAnsi="Wingdings"/>
    </w:rPr>
  </w:style>
  <w:style w:type="character" w:customStyle="1" w:styleId="WW8Num11z0">
    <w:name w:val="WW8Num11z0"/>
    <w:rsid w:val="00D95B2A"/>
    <w:rPr>
      <w:rFonts w:ascii="Symbol" w:hAnsi="Symbol"/>
    </w:rPr>
  </w:style>
  <w:style w:type="character" w:customStyle="1" w:styleId="WW8Num11z1">
    <w:name w:val="WW8Num11z1"/>
    <w:rsid w:val="00D95B2A"/>
    <w:rPr>
      <w:rFonts w:ascii="Courier New" w:hAnsi="Courier New" w:cs="Courier New"/>
    </w:rPr>
  </w:style>
  <w:style w:type="character" w:customStyle="1" w:styleId="WW8Num11z2">
    <w:name w:val="WW8Num11z2"/>
    <w:rsid w:val="00D95B2A"/>
    <w:rPr>
      <w:rFonts w:ascii="Wingdings" w:hAnsi="Wingdings"/>
    </w:rPr>
  </w:style>
  <w:style w:type="character" w:customStyle="1" w:styleId="WW8Num12z0">
    <w:name w:val="WW8Num12z0"/>
    <w:rsid w:val="00D95B2A"/>
    <w:rPr>
      <w:rFonts w:ascii="Wingdings" w:hAnsi="Wingdings"/>
      <w:color w:val="000000"/>
    </w:rPr>
  </w:style>
  <w:style w:type="character" w:customStyle="1" w:styleId="WW8Num12z1">
    <w:name w:val="WW8Num12z1"/>
    <w:rsid w:val="00D95B2A"/>
    <w:rPr>
      <w:rFonts w:ascii="Courier New" w:hAnsi="Courier New" w:cs="Courier New"/>
    </w:rPr>
  </w:style>
  <w:style w:type="character" w:customStyle="1" w:styleId="WW8Num12z2">
    <w:name w:val="WW8Num12z2"/>
    <w:rsid w:val="00D95B2A"/>
    <w:rPr>
      <w:rFonts w:ascii="Wingdings" w:hAnsi="Wingdings"/>
    </w:rPr>
  </w:style>
  <w:style w:type="character" w:customStyle="1" w:styleId="WW8Num12z3">
    <w:name w:val="WW8Num12z3"/>
    <w:rsid w:val="00D95B2A"/>
    <w:rPr>
      <w:rFonts w:ascii="Symbol" w:hAnsi="Symbol"/>
    </w:rPr>
  </w:style>
  <w:style w:type="character" w:customStyle="1" w:styleId="WW8Num13z0">
    <w:name w:val="WW8Num13z0"/>
    <w:rsid w:val="00D95B2A"/>
    <w:rPr>
      <w:rFonts w:ascii="Wingdings" w:hAnsi="Wingdings"/>
      <w:color w:val="000000"/>
    </w:rPr>
  </w:style>
  <w:style w:type="character" w:customStyle="1" w:styleId="WW8Num13z1">
    <w:name w:val="WW8Num13z1"/>
    <w:rsid w:val="00D95B2A"/>
    <w:rPr>
      <w:rFonts w:ascii="Symbol" w:hAnsi="Symbol"/>
      <w:color w:val="000000"/>
    </w:rPr>
  </w:style>
  <w:style w:type="character" w:customStyle="1" w:styleId="WW8Num13z2">
    <w:name w:val="WW8Num13z2"/>
    <w:rsid w:val="00D95B2A"/>
    <w:rPr>
      <w:rFonts w:ascii="Wingdings" w:hAnsi="Wingdings"/>
    </w:rPr>
  </w:style>
  <w:style w:type="character" w:customStyle="1" w:styleId="WW8Num13z3">
    <w:name w:val="WW8Num13z3"/>
    <w:rsid w:val="00D95B2A"/>
    <w:rPr>
      <w:rFonts w:ascii="Symbol" w:hAnsi="Symbol"/>
    </w:rPr>
  </w:style>
  <w:style w:type="character" w:customStyle="1" w:styleId="WW8Num13z4">
    <w:name w:val="WW8Num13z4"/>
    <w:rsid w:val="00D95B2A"/>
    <w:rPr>
      <w:rFonts w:ascii="Courier New" w:hAnsi="Courier New" w:cs="Courier New"/>
    </w:rPr>
  </w:style>
  <w:style w:type="character" w:customStyle="1" w:styleId="WW8Num16z0">
    <w:name w:val="WW8Num16z0"/>
    <w:rsid w:val="00D95B2A"/>
    <w:rPr>
      <w:rFonts w:ascii="Symbol" w:hAnsi="Symbol"/>
      <w:color w:val="000000"/>
      <w:sz w:val="18"/>
      <w:szCs w:val="18"/>
    </w:rPr>
  </w:style>
  <w:style w:type="character" w:customStyle="1" w:styleId="WW8Num16z1">
    <w:name w:val="WW8Num16z1"/>
    <w:rsid w:val="00D95B2A"/>
    <w:rPr>
      <w:rFonts w:ascii="Courier New" w:hAnsi="Courier New" w:cs="Courier New"/>
    </w:rPr>
  </w:style>
  <w:style w:type="character" w:customStyle="1" w:styleId="WW8Num16z2">
    <w:name w:val="WW8Num16z2"/>
    <w:rsid w:val="00D95B2A"/>
    <w:rPr>
      <w:rFonts w:ascii="Wingdings" w:hAnsi="Wingdings" w:cs="Wingdings"/>
    </w:rPr>
  </w:style>
  <w:style w:type="character" w:customStyle="1" w:styleId="WW8Num16z3">
    <w:name w:val="WW8Num16z3"/>
    <w:rsid w:val="00D95B2A"/>
    <w:rPr>
      <w:rFonts w:ascii="Symbol" w:hAnsi="Symbol" w:cs="Symbol"/>
    </w:rPr>
  </w:style>
  <w:style w:type="character" w:customStyle="1" w:styleId="WW8Num18z0">
    <w:name w:val="WW8Num18z0"/>
    <w:rsid w:val="00D95B2A"/>
    <w:rPr>
      <w:rFonts w:ascii="Times New Roman" w:eastAsia="Times New Roman" w:hAnsi="Times New Roman" w:cs="Times New Roman"/>
      <w:sz w:val="20"/>
    </w:rPr>
  </w:style>
  <w:style w:type="character" w:customStyle="1" w:styleId="WW8Num18z1">
    <w:name w:val="WW8Num18z1"/>
    <w:rsid w:val="00D95B2A"/>
    <w:rPr>
      <w:rFonts w:ascii="Courier New" w:hAnsi="Courier New"/>
      <w:sz w:val="20"/>
    </w:rPr>
  </w:style>
  <w:style w:type="character" w:customStyle="1" w:styleId="WW8Num18z2">
    <w:name w:val="WW8Num18z2"/>
    <w:rsid w:val="00D95B2A"/>
    <w:rPr>
      <w:rFonts w:ascii="Wingdings" w:hAnsi="Wingdings"/>
      <w:sz w:val="20"/>
    </w:rPr>
  </w:style>
  <w:style w:type="character" w:styleId="CommentReference">
    <w:name w:val="annotation reference"/>
    <w:basedOn w:val="DefaultParagraphFont"/>
    <w:rsid w:val="00D95B2A"/>
    <w:rPr>
      <w:sz w:val="16"/>
      <w:szCs w:val="16"/>
    </w:rPr>
  </w:style>
  <w:style w:type="character" w:customStyle="1" w:styleId="NumberingSymbols">
    <w:name w:val="Numbering Symbols"/>
    <w:rsid w:val="00D95B2A"/>
  </w:style>
  <w:style w:type="character" w:customStyle="1" w:styleId="Bullets">
    <w:name w:val="Bullets"/>
    <w:rsid w:val="00D95B2A"/>
    <w:rPr>
      <w:rFonts w:ascii="OpenSymbol" w:eastAsia="OpenSymbol" w:hAnsi="OpenSymbol" w:cs="OpenSymbol"/>
    </w:rPr>
  </w:style>
  <w:style w:type="character" w:customStyle="1" w:styleId="ListLabel1">
    <w:name w:val="ListLabel 1"/>
    <w:rsid w:val="00D95B2A"/>
    <w:rPr>
      <w:rFonts w:cs="Courier New"/>
    </w:rPr>
  </w:style>
  <w:style w:type="paragraph" w:customStyle="1" w:styleId="Heading">
    <w:name w:val="Heading"/>
    <w:basedOn w:val="Normal"/>
    <w:next w:val="BodyText"/>
    <w:rsid w:val="00D95B2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D95B2A"/>
    <w:pPr>
      <w:spacing w:after="120"/>
    </w:pPr>
  </w:style>
  <w:style w:type="paragraph" w:styleId="List">
    <w:name w:val="List"/>
    <w:basedOn w:val="BodyText"/>
    <w:rsid w:val="00D95B2A"/>
    <w:rPr>
      <w:rFonts w:cs="Mangal"/>
    </w:rPr>
  </w:style>
  <w:style w:type="paragraph" w:styleId="Caption">
    <w:name w:val="caption"/>
    <w:basedOn w:val="Normal"/>
    <w:qFormat/>
    <w:rsid w:val="00D95B2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95B2A"/>
    <w:pPr>
      <w:suppressLineNumbers/>
    </w:pPr>
    <w:rPr>
      <w:rFonts w:cs="Mangal"/>
    </w:rPr>
  </w:style>
  <w:style w:type="paragraph" w:styleId="CommentText">
    <w:name w:val="annotation text"/>
    <w:basedOn w:val="Normal"/>
    <w:rsid w:val="00D95B2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D95B2A"/>
    <w:rPr>
      <w:b/>
      <w:bCs/>
    </w:rPr>
  </w:style>
  <w:style w:type="paragraph" w:styleId="BalloonText">
    <w:name w:val="Balloon Text"/>
    <w:basedOn w:val="Normal"/>
    <w:rsid w:val="00D95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B2A"/>
    <w:pPr>
      <w:ind w:left="720"/>
    </w:pPr>
  </w:style>
  <w:style w:type="paragraph" w:customStyle="1" w:styleId="TableContents">
    <w:name w:val="Table Contents"/>
    <w:basedOn w:val="Normal"/>
    <w:rsid w:val="00D95B2A"/>
    <w:pPr>
      <w:suppressLineNumbers/>
    </w:pPr>
  </w:style>
  <w:style w:type="paragraph" w:customStyle="1" w:styleId="TableHeading">
    <w:name w:val="Table Heading"/>
    <w:basedOn w:val="TableContents"/>
    <w:rsid w:val="00D95B2A"/>
    <w:pPr>
      <w:jc w:val="center"/>
    </w:pPr>
    <w:rPr>
      <w:b/>
      <w:bCs/>
    </w:rPr>
  </w:style>
  <w:style w:type="paragraph" w:styleId="Title">
    <w:name w:val="Title"/>
    <w:basedOn w:val="Normal"/>
    <w:next w:val="Subtitle"/>
    <w:qFormat/>
    <w:rsid w:val="00D95B2A"/>
    <w:pPr>
      <w:spacing w:line="100" w:lineRule="atLeast"/>
      <w:jc w:val="center"/>
    </w:pPr>
    <w:rPr>
      <w:b/>
      <w:bCs/>
      <w:sz w:val="28"/>
    </w:rPr>
  </w:style>
  <w:style w:type="paragraph" w:styleId="Subtitle">
    <w:name w:val="Subtitle"/>
    <w:basedOn w:val="Heading"/>
    <w:next w:val="BodyText"/>
    <w:qFormat/>
    <w:rsid w:val="00D95B2A"/>
    <w:pPr>
      <w:jc w:val="center"/>
    </w:pPr>
    <w:rPr>
      <w:i/>
      <w:iCs/>
    </w:rPr>
  </w:style>
  <w:style w:type="character" w:customStyle="1" w:styleId="apple-converted-space">
    <w:name w:val="apple-converted-space"/>
    <w:basedOn w:val="DefaultParagraphFont"/>
    <w:rsid w:val="00C024A8"/>
  </w:style>
  <w:style w:type="paragraph" w:styleId="NormalWeb">
    <w:name w:val="Normal (Web)"/>
    <w:basedOn w:val="Normal"/>
    <w:uiPriority w:val="99"/>
    <w:unhideWhenUsed/>
    <w:rsid w:val="00C024A8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73D6A"/>
    <w:rPr>
      <w:color w:val="0000FF"/>
      <w:u w:val="single"/>
    </w:rPr>
  </w:style>
  <w:style w:type="table" w:styleId="TableGrid">
    <w:name w:val="Table Grid"/>
    <w:basedOn w:val="TableNormal"/>
    <w:uiPriority w:val="59"/>
    <w:rsid w:val="002000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1F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TARANG DHIMAN</vt:lpstr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TARANG DHIMAN</dc:title>
  <dc:creator>jaismine.kaur</dc:creator>
  <cp:lastModifiedBy>Abhilasha</cp:lastModifiedBy>
  <cp:revision>223</cp:revision>
  <cp:lastPrinted>1900-12-31T18:30:00Z</cp:lastPrinted>
  <dcterms:created xsi:type="dcterms:W3CDTF">2018-05-12T23:11:00Z</dcterms:created>
  <dcterms:modified xsi:type="dcterms:W3CDTF">2020-02-16T14:11:00Z</dcterms:modified>
</cp:coreProperties>
</file>